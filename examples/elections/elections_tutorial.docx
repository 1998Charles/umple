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B568" w14:textId="23BC52E1" w:rsidR="004350AB" w:rsidRDefault="00F45D02" w:rsidP="00F45D02">
      <w:pPr>
        <w:pStyle w:val="Paragraph1Standard"/>
      </w:pPr>
      <w:r>
        <w:t xml:space="preserve">This tutorial assumes you have successfully installed </w:t>
      </w:r>
      <w:proofErr w:type="spellStart"/>
      <w:r>
        <w:t>Umple</w:t>
      </w:r>
      <w:proofErr w:type="spellEnd"/>
      <w:r>
        <w:t xml:space="preserve">. The tutorial steps through different tasks for developing an elections system. Two versions are developed here simultaneously: A stand-alone Java version and a web-based </w:t>
      </w:r>
      <w:proofErr w:type="spellStart"/>
      <w:r>
        <w:t>Php</w:t>
      </w:r>
      <w:proofErr w:type="spellEnd"/>
      <w:r>
        <w:t xml:space="preserve"> version. Both will use a MySQL database but you can replace this with your own selection of database.</w:t>
      </w:r>
      <w:r w:rsidR="00DD3404">
        <w:t xml:space="preserve"> I will use Eclipse because this way I can visually integrate the </w:t>
      </w:r>
      <w:proofErr w:type="spellStart"/>
      <w:r w:rsidR="00DD3404">
        <w:t>Umple</w:t>
      </w:r>
      <w:proofErr w:type="spellEnd"/>
      <w:r w:rsidR="00DD3404">
        <w:t xml:space="preserve">, Java and </w:t>
      </w:r>
      <w:proofErr w:type="spellStart"/>
      <w:r w:rsidR="00DD3404">
        <w:t>Php</w:t>
      </w:r>
      <w:proofErr w:type="spellEnd"/>
      <w:r w:rsidR="00DD3404">
        <w:t xml:space="preserve"> code in the same view but it is completely possible to develop using any other code editor and run </w:t>
      </w:r>
      <w:proofErr w:type="spellStart"/>
      <w:r w:rsidR="00DD3404">
        <w:t>Umple</w:t>
      </w:r>
      <w:proofErr w:type="spellEnd"/>
      <w:r w:rsidR="00DD3404">
        <w:t xml:space="preserve"> from command line. Since a </w:t>
      </w:r>
      <w:proofErr w:type="spellStart"/>
      <w:r w:rsidR="00DD3404">
        <w:t>Php</w:t>
      </w:r>
      <w:proofErr w:type="spellEnd"/>
      <w:r w:rsidR="00DD3404">
        <w:t xml:space="preserve"> version is developed, you need </w:t>
      </w:r>
      <w:proofErr w:type="spellStart"/>
      <w:r w:rsidR="00DD3404">
        <w:t>Php</w:t>
      </w:r>
      <w:proofErr w:type="spellEnd"/>
      <w:r w:rsidR="00DD3404">
        <w:t xml:space="preserve"> and a web application server to run your local web host. The same is true for MySQL or your choice of database management system.</w:t>
      </w:r>
    </w:p>
    <w:p w14:paraId="4764E346" w14:textId="046FCAFA" w:rsidR="00404CAE" w:rsidRDefault="00404CAE">
      <w:pPr>
        <w:spacing w:after="200" w:line="276" w:lineRule="auto"/>
      </w:pPr>
      <w:r>
        <w:br w:type="page"/>
      </w:r>
    </w:p>
    <w:p w14:paraId="4FCA846E" w14:textId="73436206" w:rsidR="00404CAE" w:rsidRDefault="00404CAE" w:rsidP="00404CAE">
      <w:pPr>
        <w:pStyle w:val="Standard"/>
        <w:ind w:firstLine="0"/>
      </w:pPr>
      <w:r>
        <w:lastRenderedPageBreak/>
        <w:t>Use Cases:</w:t>
      </w:r>
    </w:p>
    <w:p w14:paraId="27473EDD" w14:textId="5AAB1713" w:rsidR="00404CAE" w:rsidRDefault="00404CAE" w:rsidP="00404CAE">
      <w:pPr>
        <w:pStyle w:val="Standard"/>
        <w:ind w:firstLine="0"/>
      </w:pPr>
      <w:r>
        <w:t>Startup</w:t>
      </w:r>
    </w:p>
    <w:p w14:paraId="7B1473CA" w14:textId="70A11621" w:rsidR="00404CAE" w:rsidRPr="00404CAE" w:rsidRDefault="00404CAE" w:rsidP="00404CAE">
      <w:pPr>
        <w:pStyle w:val="Standard"/>
        <w:ind w:firstLine="0"/>
      </w:pPr>
      <w:r>
        <w:t>See All Elections</w:t>
      </w:r>
      <w:bookmarkStart w:id="0" w:name="_GoBack"/>
      <w:bookmarkEnd w:id="0"/>
    </w:p>
    <w:sectPr w:rsidR="00404CAE" w:rsidRPr="00404CAE" w:rsidSect="002F53BE"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63D3D" w14:textId="77777777" w:rsidR="00B46ECD" w:rsidRDefault="00B46ECD" w:rsidP="00E95E6F">
      <w:r>
        <w:separator/>
      </w:r>
    </w:p>
  </w:endnote>
  <w:endnote w:type="continuationSeparator" w:id="0">
    <w:p w14:paraId="2C903390" w14:textId="77777777" w:rsidR="00B46ECD" w:rsidRDefault="00B46ECD" w:rsidP="00E9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0EA" w:usb2="00000000" w:usb3="00000000" w:csb0="80000001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3201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957F6" w14:textId="5A9BC803" w:rsidR="00C91D25" w:rsidRDefault="00C91D25" w:rsidP="00BD5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49185" w14:textId="7F1281D5" w:rsidR="00C91D25" w:rsidRDefault="00C91D2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06EBF" w14:textId="77777777" w:rsidR="00B46ECD" w:rsidRDefault="00B46ECD" w:rsidP="00E95E6F">
      <w:r>
        <w:separator/>
      </w:r>
    </w:p>
  </w:footnote>
  <w:footnote w:type="continuationSeparator" w:id="0">
    <w:p w14:paraId="2BD5EFCC" w14:textId="77777777" w:rsidR="00B46ECD" w:rsidRDefault="00B46ECD" w:rsidP="00E9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15EA7F0"/>
    <w:lvl w:ilvl="0">
      <w:start w:val="1"/>
      <w:numFmt w:val="decimal"/>
      <w:pStyle w:val="ListNumber"/>
      <w:lvlText w:val="Table %1.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1">
    <w:nsid w:val="FFFFFF89"/>
    <w:multiLevelType w:val="singleLevel"/>
    <w:tmpl w:val="80AE27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none"/>
      <w:pStyle w:val="MyCodeTitl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y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My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b/>
        <w:i w:val="0"/>
        <w:sz w:val="21"/>
      </w:r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decimal"/>
      <w:pStyle w:val="Heading21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/>
        <w:b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/>
        <w:sz w:val="18"/>
      </w:r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1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2160" w:hanging="144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pStyle w:val="TextofReference"/>
      <w:lvlText w:val="[%1]  "/>
      <w:lvlJc w:val="left"/>
      <w:pPr>
        <w:tabs>
          <w:tab w:val="num" w:pos="419"/>
        </w:tabs>
        <w:ind w:left="419" w:hanging="79"/>
      </w:pPr>
      <w:rPr>
        <w:rFonts w:ascii="Symbol" w:hAnsi="Symbol"/>
      </w:rPr>
    </w:lvl>
  </w:abstractNum>
  <w:abstractNum w:abstractNumId="12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>
    <w:nsid w:val="0000000D"/>
    <w:multiLevelType w:val="multi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z w:val="16"/>
        <w:szCs w:val="16"/>
        <w:u w:val="none"/>
        <w:effect w:val="none"/>
        <w:vertAlign w:val="superscript"/>
        <w:specVanish w:val="0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-780"/>
        </w:tabs>
        <w:ind w:left="0" w:hanging="360"/>
      </w:pPr>
      <w:rPr>
        <w:rFonts w:ascii="Symbol" w:hAnsi="Symbol"/>
        <w:b/>
        <w:i w:val="0"/>
        <w:sz w:val="21"/>
      </w:rPr>
    </w:lvl>
    <w:lvl w:ilvl="1">
      <w:start w:val="1"/>
      <w:numFmt w:val="bullet"/>
      <w:lvlText w:val="o"/>
      <w:lvlJc w:val="left"/>
      <w:pPr>
        <w:tabs>
          <w:tab w:val="num" w:pos="-780"/>
        </w:tabs>
        <w:ind w:left="720" w:hanging="360"/>
      </w:pPr>
      <w:rPr>
        <w:rFonts w:ascii="Courier New" w:hAnsi="Courier New"/>
        <w:b/>
        <w:i w:val="0"/>
        <w:sz w:val="18"/>
      </w:rPr>
    </w:lvl>
    <w:lvl w:ilvl="2">
      <w:start w:val="1"/>
      <w:numFmt w:val="bullet"/>
      <w:lvlText w:val=""/>
      <w:lvlJc w:val="left"/>
      <w:pPr>
        <w:tabs>
          <w:tab w:val="num" w:pos="-780"/>
        </w:tabs>
        <w:ind w:left="1440" w:hanging="360"/>
      </w:pPr>
      <w:rPr>
        <w:rFonts w:ascii="Wingdings" w:hAnsi="Wingdings"/>
        <w:b w:val="0"/>
        <w:i w:val="0"/>
        <w:sz w:val="18"/>
      </w:rPr>
    </w:lvl>
    <w:lvl w:ilvl="3">
      <w:start w:val="1"/>
      <w:numFmt w:val="bullet"/>
      <w:lvlText w:val=""/>
      <w:lvlJc w:val="left"/>
      <w:pPr>
        <w:tabs>
          <w:tab w:val="num" w:pos="-780"/>
        </w:tabs>
        <w:ind w:left="2160" w:hanging="360"/>
      </w:pPr>
      <w:rPr>
        <w:rFonts w:ascii="Symbol" w:hAnsi="Symbol"/>
        <w:b/>
        <w:i w:val="0"/>
        <w:sz w:val="21"/>
      </w:rPr>
    </w:lvl>
    <w:lvl w:ilvl="4">
      <w:start w:val="1"/>
      <w:numFmt w:val="bullet"/>
      <w:lvlText w:val="o"/>
      <w:lvlJc w:val="left"/>
      <w:pPr>
        <w:tabs>
          <w:tab w:val="num" w:pos="-780"/>
        </w:tabs>
        <w:ind w:left="2880" w:hanging="360"/>
      </w:pPr>
      <w:rPr>
        <w:rFonts w:ascii="Courier New" w:hAnsi="Courier New"/>
        <w:b/>
        <w:i w:val="0"/>
        <w:sz w:val="18"/>
      </w:rPr>
    </w:lvl>
    <w:lvl w:ilvl="5">
      <w:start w:val="1"/>
      <w:numFmt w:val="bullet"/>
      <w:lvlText w:val=""/>
      <w:lvlJc w:val="left"/>
      <w:pPr>
        <w:tabs>
          <w:tab w:val="num" w:pos="-780"/>
        </w:tabs>
        <w:ind w:left="3600" w:hanging="360"/>
      </w:pPr>
      <w:rPr>
        <w:rFonts w:ascii="Wingdings" w:hAnsi="Wingdings"/>
        <w:b w:val="0"/>
        <w:i w:val="0"/>
        <w:sz w:val="18"/>
      </w:rPr>
    </w:lvl>
    <w:lvl w:ilvl="6">
      <w:start w:val="1"/>
      <w:numFmt w:val="bullet"/>
      <w:lvlText w:val=""/>
      <w:lvlJc w:val="left"/>
      <w:pPr>
        <w:tabs>
          <w:tab w:val="num" w:pos="-780"/>
        </w:tabs>
        <w:ind w:left="4320" w:hanging="360"/>
      </w:pPr>
      <w:rPr>
        <w:rFonts w:ascii="Symbol" w:hAnsi="Symbol"/>
        <w:b/>
        <w:i w:val="0"/>
        <w:sz w:val="21"/>
      </w:rPr>
    </w:lvl>
    <w:lvl w:ilvl="7">
      <w:start w:val="1"/>
      <w:numFmt w:val="bullet"/>
      <w:lvlText w:val="o"/>
      <w:lvlJc w:val="left"/>
      <w:pPr>
        <w:tabs>
          <w:tab w:val="num" w:pos="-780"/>
        </w:tabs>
        <w:ind w:left="5040" w:hanging="360"/>
      </w:pPr>
      <w:rPr>
        <w:rFonts w:ascii="Courier New" w:hAnsi="Courier New"/>
        <w:b/>
        <w:i w:val="0"/>
        <w:sz w:val="18"/>
      </w:rPr>
    </w:lvl>
    <w:lvl w:ilvl="8">
      <w:start w:val="1"/>
      <w:numFmt w:val="bullet"/>
      <w:lvlText w:val=""/>
      <w:lvlJc w:val="left"/>
      <w:pPr>
        <w:tabs>
          <w:tab w:val="num" w:pos="-780"/>
        </w:tabs>
        <w:ind w:left="5760" w:hanging="360"/>
      </w:pPr>
      <w:rPr>
        <w:rFonts w:ascii="Wingdings" w:hAnsi="Wingdings"/>
        <w:b w:val="0"/>
        <w:i w:val="0"/>
        <w:sz w:val="18"/>
      </w:rPr>
    </w:lvl>
  </w:abstractNum>
  <w:abstractNum w:abstractNumId="16">
    <w:nsid w:val="00000014"/>
    <w:multiLevelType w:val="multilevel"/>
    <w:tmpl w:val="00000014"/>
    <w:name w:val="WW8Num20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7">
    <w:nsid w:val="00000015"/>
    <w:multiLevelType w:val="multilevel"/>
    <w:tmpl w:val="00000015"/>
    <w:name w:val="WW8Num21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8">
    <w:nsid w:val="0000001D"/>
    <w:multiLevelType w:val="multilevel"/>
    <w:tmpl w:val="0000001D"/>
    <w:name w:val="WW8Num2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DA5844"/>
    <w:multiLevelType w:val="hybridMultilevel"/>
    <w:tmpl w:val="F15E2C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25E7CE3"/>
    <w:multiLevelType w:val="hybridMultilevel"/>
    <w:tmpl w:val="B1769D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2744AFA"/>
    <w:multiLevelType w:val="multilevel"/>
    <w:tmpl w:val="B96005A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3882133"/>
    <w:multiLevelType w:val="hybridMultilevel"/>
    <w:tmpl w:val="CA301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39E7BD0"/>
    <w:multiLevelType w:val="hybridMultilevel"/>
    <w:tmpl w:val="6FEE7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48F144D"/>
    <w:multiLevelType w:val="hybridMultilevel"/>
    <w:tmpl w:val="287215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65A578B"/>
    <w:multiLevelType w:val="hybridMultilevel"/>
    <w:tmpl w:val="7D8CCA2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6FA47A8"/>
    <w:multiLevelType w:val="hybridMultilevel"/>
    <w:tmpl w:val="95A8E978"/>
    <w:lvl w:ilvl="0" w:tplc="6EB0C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2D2174"/>
    <w:multiLevelType w:val="hybridMultilevel"/>
    <w:tmpl w:val="4E08E4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9F81C4C"/>
    <w:multiLevelType w:val="hybridMultilevel"/>
    <w:tmpl w:val="7076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047A3B"/>
    <w:multiLevelType w:val="hybridMultilevel"/>
    <w:tmpl w:val="DE66A39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0ED66B1F"/>
    <w:multiLevelType w:val="hybridMultilevel"/>
    <w:tmpl w:val="A5D2F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FDA580A"/>
    <w:multiLevelType w:val="hybridMultilevel"/>
    <w:tmpl w:val="69DC7D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12365959"/>
    <w:multiLevelType w:val="hybridMultilevel"/>
    <w:tmpl w:val="E444B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3B959AE"/>
    <w:multiLevelType w:val="hybridMultilevel"/>
    <w:tmpl w:val="4DDEA9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15BE523A"/>
    <w:multiLevelType w:val="hybridMultilevel"/>
    <w:tmpl w:val="5A643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6F1406C"/>
    <w:multiLevelType w:val="hybridMultilevel"/>
    <w:tmpl w:val="6DD63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95D2CEC"/>
    <w:multiLevelType w:val="hybridMultilevel"/>
    <w:tmpl w:val="2C24CA22"/>
    <w:lvl w:ilvl="0" w:tplc="36023BF8">
      <w:start w:val="1"/>
      <w:numFmt w:val="decimal"/>
      <w:pStyle w:val="SBZFigureCaption"/>
      <w:suff w:val="space"/>
      <w:lvlText w:val="Figure %1"/>
      <w:lvlJc w:val="left"/>
      <w:pPr>
        <w:ind w:left="3984" w:hanging="864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1D4C333B"/>
    <w:multiLevelType w:val="hybridMultilevel"/>
    <w:tmpl w:val="4FA045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1F912A72"/>
    <w:multiLevelType w:val="hybridMultilevel"/>
    <w:tmpl w:val="416ADF3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21D35E3D"/>
    <w:multiLevelType w:val="hybridMultilevel"/>
    <w:tmpl w:val="37D2BAE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22303517"/>
    <w:multiLevelType w:val="hybridMultilevel"/>
    <w:tmpl w:val="FE0EED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226A7342"/>
    <w:multiLevelType w:val="multilevel"/>
    <w:tmpl w:val="712AB628"/>
    <w:lvl w:ilvl="0">
      <w:start w:val="1"/>
      <w:numFmt w:val="upperLetter"/>
      <w:pStyle w:val="Text"/>
      <w:suff w:val="nothing"/>
      <w:lvlText w:val="Anne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Hd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dxHdr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22A67AA0"/>
    <w:multiLevelType w:val="hybridMultilevel"/>
    <w:tmpl w:val="58D07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4870A24"/>
    <w:multiLevelType w:val="hybridMultilevel"/>
    <w:tmpl w:val="64C2C802"/>
    <w:lvl w:ilvl="0" w:tplc="AF8635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25137B3A"/>
    <w:multiLevelType w:val="hybridMultilevel"/>
    <w:tmpl w:val="82F6B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5DA5377"/>
    <w:multiLevelType w:val="multilevel"/>
    <w:tmpl w:val="043A7B38"/>
    <w:lvl w:ilvl="0">
      <w:start w:val="1"/>
      <w:numFmt w:val="upperLetter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>
    <w:nsid w:val="25FA279F"/>
    <w:multiLevelType w:val="hybridMultilevel"/>
    <w:tmpl w:val="7CBA7C26"/>
    <w:lvl w:ilvl="0" w:tplc="4224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C6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4C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C8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C8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A4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CE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08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0C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6A9513B"/>
    <w:multiLevelType w:val="hybridMultilevel"/>
    <w:tmpl w:val="2F58A452"/>
    <w:lvl w:ilvl="0" w:tplc="10090001">
      <w:start w:val="1"/>
      <w:numFmt w:val="decimal"/>
      <w:lvlText w:val="%1."/>
      <w:lvlJc w:val="left"/>
      <w:pPr>
        <w:ind w:left="1440" w:hanging="360"/>
      </w:pPr>
    </w:lvl>
    <w:lvl w:ilvl="1" w:tplc="10090003" w:tentative="1">
      <w:start w:val="1"/>
      <w:numFmt w:val="lowerLetter"/>
      <w:lvlText w:val="%2."/>
      <w:lvlJc w:val="left"/>
      <w:pPr>
        <w:ind w:left="2160" w:hanging="360"/>
      </w:pPr>
    </w:lvl>
    <w:lvl w:ilvl="2" w:tplc="10090005" w:tentative="1">
      <w:start w:val="1"/>
      <w:numFmt w:val="lowerRoman"/>
      <w:lvlText w:val="%3."/>
      <w:lvlJc w:val="right"/>
      <w:pPr>
        <w:ind w:left="2880" w:hanging="180"/>
      </w:pPr>
    </w:lvl>
    <w:lvl w:ilvl="3" w:tplc="10090001" w:tentative="1">
      <w:start w:val="1"/>
      <w:numFmt w:val="decimal"/>
      <w:lvlText w:val="%4."/>
      <w:lvlJc w:val="left"/>
      <w:pPr>
        <w:ind w:left="3600" w:hanging="360"/>
      </w:pPr>
    </w:lvl>
    <w:lvl w:ilvl="4" w:tplc="10090003" w:tentative="1">
      <w:start w:val="1"/>
      <w:numFmt w:val="lowerLetter"/>
      <w:lvlText w:val="%5."/>
      <w:lvlJc w:val="left"/>
      <w:pPr>
        <w:ind w:left="4320" w:hanging="360"/>
      </w:pPr>
    </w:lvl>
    <w:lvl w:ilvl="5" w:tplc="10090005" w:tentative="1">
      <w:start w:val="1"/>
      <w:numFmt w:val="lowerRoman"/>
      <w:lvlText w:val="%6."/>
      <w:lvlJc w:val="right"/>
      <w:pPr>
        <w:ind w:left="5040" w:hanging="180"/>
      </w:pPr>
    </w:lvl>
    <w:lvl w:ilvl="6" w:tplc="10090001" w:tentative="1">
      <w:start w:val="1"/>
      <w:numFmt w:val="decimal"/>
      <w:lvlText w:val="%7."/>
      <w:lvlJc w:val="left"/>
      <w:pPr>
        <w:ind w:left="5760" w:hanging="360"/>
      </w:pPr>
    </w:lvl>
    <w:lvl w:ilvl="7" w:tplc="10090003" w:tentative="1">
      <w:start w:val="1"/>
      <w:numFmt w:val="lowerLetter"/>
      <w:lvlText w:val="%8."/>
      <w:lvlJc w:val="left"/>
      <w:pPr>
        <w:ind w:left="6480" w:hanging="360"/>
      </w:pPr>
    </w:lvl>
    <w:lvl w:ilvl="8" w:tplc="10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6C33093"/>
    <w:multiLevelType w:val="hybridMultilevel"/>
    <w:tmpl w:val="F294A3A4"/>
    <w:lvl w:ilvl="0" w:tplc="1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6FE1FCF"/>
    <w:multiLevelType w:val="hybridMultilevel"/>
    <w:tmpl w:val="33826962"/>
    <w:lvl w:ilvl="0" w:tplc="10090001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10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>
    <w:nsid w:val="27EC33A8"/>
    <w:multiLevelType w:val="multilevel"/>
    <w:tmpl w:val="B9DE2ED4"/>
    <w:lvl w:ilvl="0">
      <w:start w:val="1"/>
      <w:numFmt w:val="decimal"/>
      <w:pStyle w:val="Step"/>
      <w:lvlText w:val="S%1."/>
      <w:lvlJc w:val="left"/>
      <w:pPr>
        <w:ind w:left="360" w:hanging="360"/>
      </w:pPr>
      <w:rPr>
        <w:rFonts w:cs="Times New Roman" w:hint="default"/>
        <w:i w:val="0"/>
        <w:iCs/>
      </w:rPr>
    </w:lvl>
    <w:lvl w:ilvl="1">
      <w:start w:val="1"/>
      <w:numFmt w:val="decimal"/>
      <w:lvlText w:val="S%1.%2."/>
      <w:lvlJc w:val="left"/>
      <w:pPr>
        <w:ind w:left="792" w:hanging="432"/>
      </w:pPr>
      <w:rPr>
        <w:rFonts w:cs="Times New Roman"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1">
    <w:nsid w:val="28E752ED"/>
    <w:multiLevelType w:val="hybridMultilevel"/>
    <w:tmpl w:val="0FBCE524"/>
    <w:lvl w:ilvl="0" w:tplc="5C721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A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74F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A7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61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686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3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CF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E2C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A5660E8"/>
    <w:multiLevelType w:val="multilevel"/>
    <w:tmpl w:val="3BE06580"/>
    <w:lvl w:ilvl="0">
      <w:start w:val="1"/>
      <w:numFmt w:val="decimal"/>
      <w:pStyle w:val="StyleHeading1Before26ptAfter14ptLinespacingsin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3">
    <w:nsid w:val="2ADC7DBA"/>
    <w:multiLevelType w:val="hybridMultilevel"/>
    <w:tmpl w:val="4B4AC250"/>
    <w:lvl w:ilvl="0" w:tplc="F462F972">
      <w:start w:val="1"/>
      <w:numFmt w:val="decimal"/>
      <w:lvlText w:val="%1."/>
      <w:lvlJc w:val="left"/>
      <w:pPr>
        <w:ind w:left="1440" w:hanging="360"/>
      </w:pPr>
    </w:lvl>
    <w:lvl w:ilvl="1" w:tplc="30DCDB68" w:tentative="1">
      <w:start w:val="1"/>
      <w:numFmt w:val="lowerLetter"/>
      <w:lvlText w:val="%2."/>
      <w:lvlJc w:val="left"/>
      <w:pPr>
        <w:ind w:left="2160" w:hanging="360"/>
      </w:pPr>
    </w:lvl>
    <w:lvl w:ilvl="2" w:tplc="A16E729E" w:tentative="1">
      <w:start w:val="1"/>
      <w:numFmt w:val="lowerRoman"/>
      <w:lvlText w:val="%3."/>
      <w:lvlJc w:val="right"/>
      <w:pPr>
        <w:ind w:left="2880" w:hanging="180"/>
      </w:pPr>
    </w:lvl>
    <w:lvl w:ilvl="3" w:tplc="98C2B938" w:tentative="1">
      <w:start w:val="1"/>
      <w:numFmt w:val="decimal"/>
      <w:lvlText w:val="%4."/>
      <w:lvlJc w:val="left"/>
      <w:pPr>
        <w:ind w:left="3600" w:hanging="360"/>
      </w:pPr>
    </w:lvl>
    <w:lvl w:ilvl="4" w:tplc="1862D7B2" w:tentative="1">
      <w:start w:val="1"/>
      <w:numFmt w:val="lowerLetter"/>
      <w:lvlText w:val="%5."/>
      <w:lvlJc w:val="left"/>
      <w:pPr>
        <w:ind w:left="4320" w:hanging="360"/>
      </w:pPr>
    </w:lvl>
    <w:lvl w:ilvl="5" w:tplc="60CC0D9E" w:tentative="1">
      <w:start w:val="1"/>
      <w:numFmt w:val="lowerRoman"/>
      <w:lvlText w:val="%6."/>
      <w:lvlJc w:val="right"/>
      <w:pPr>
        <w:ind w:left="5040" w:hanging="180"/>
      </w:pPr>
    </w:lvl>
    <w:lvl w:ilvl="6" w:tplc="AEF45ED2" w:tentative="1">
      <w:start w:val="1"/>
      <w:numFmt w:val="decimal"/>
      <w:lvlText w:val="%7."/>
      <w:lvlJc w:val="left"/>
      <w:pPr>
        <w:ind w:left="5760" w:hanging="360"/>
      </w:pPr>
    </w:lvl>
    <w:lvl w:ilvl="7" w:tplc="0C707DD4" w:tentative="1">
      <w:start w:val="1"/>
      <w:numFmt w:val="lowerLetter"/>
      <w:lvlText w:val="%8."/>
      <w:lvlJc w:val="left"/>
      <w:pPr>
        <w:ind w:left="6480" w:hanging="360"/>
      </w:pPr>
    </w:lvl>
    <w:lvl w:ilvl="8" w:tplc="D0387E3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2BBF0A34"/>
    <w:multiLevelType w:val="hybridMultilevel"/>
    <w:tmpl w:val="3E187B00"/>
    <w:lvl w:ilvl="0" w:tplc="1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D111C15"/>
    <w:multiLevelType w:val="hybridMultilevel"/>
    <w:tmpl w:val="EFB48B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2D5E2D54"/>
    <w:multiLevelType w:val="hybridMultilevel"/>
    <w:tmpl w:val="347E4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EF930D7"/>
    <w:multiLevelType w:val="hybridMultilevel"/>
    <w:tmpl w:val="D2E4ECCA"/>
    <w:lvl w:ilvl="0" w:tplc="1348FA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2F40567A"/>
    <w:multiLevelType w:val="hybridMultilevel"/>
    <w:tmpl w:val="78421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1124D32"/>
    <w:multiLevelType w:val="hybridMultilevel"/>
    <w:tmpl w:val="77848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3A466EB"/>
    <w:multiLevelType w:val="hybridMultilevel"/>
    <w:tmpl w:val="13504258"/>
    <w:lvl w:ilvl="0" w:tplc="10090001">
      <w:start w:val="1"/>
      <w:numFmt w:val="decimal"/>
      <w:lvlText w:val="%1."/>
      <w:lvlJc w:val="left"/>
      <w:pPr>
        <w:ind w:left="720" w:hanging="360"/>
      </w:p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503709D"/>
    <w:multiLevelType w:val="hybridMultilevel"/>
    <w:tmpl w:val="1D9AE290"/>
    <w:lvl w:ilvl="0" w:tplc="3D7C1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5715FE8"/>
    <w:multiLevelType w:val="multilevel"/>
    <w:tmpl w:val="478E6070"/>
    <w:lvl w:ilvl="0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lvlText w:val="%1.%2"/>
      <w:lvlJc w:val="left"/>
      <w:pPr>
        <w:ind w:left="576" w:hanging="576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3">
    <w:nsid w:val="359E3ED9"/>
    <w:multiLevelType w:val="hybridMultilevel"/>
    <w:tmpl w:val="8AE28000"/>
    <w:lvl w:ilvl="0" w:tplc="1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6495854"/>
    <w:multiLevelType w:val="hybridMultilevel"/>
    <w:tmpl w:val="D9E6097A"/>
    <w:lvl w:ilvl="0" w:tplc="10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6D66466"/>
    <w:multiLevelType w:val="hybridMultilevel"/>
    <w:tmpl w:val="BAD6293A"/>
    <w:lvl w:ilvl="0" w:tplc="1009000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7660336"/>
    <w:multiLevelType w:val="hybridMultilevel"/>
    <w:tmpl w:val="EA402BE8"/>
    <w:lvl w:ilvl="0" w:tplc="ED98968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100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10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10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10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7DE7569"/>
    <w:multiLevelType w:val="hybridMultilevel"/>
    <w:tmpl w:val="116A54E6"/>
    <w:lvl w:ilvl="0" w:tplc="19AE84C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81D011C"/>
    <w:multiLevelType w:val="hybridMultilevel"/>
    <w:tmpl w:val="101080A6"/>
    <w:lvl w:ilvl="0" w:tplc="938E2EEA">
      <w:start w:val="1"/>
      <w:numFmt w:val="decimal"/>
      <w:pStyle w:val="tablehead"/>
      <w:lvlText w:val="Table %1"/>
      <w:lvlJc w:val="left"/>
      <w:pPr>
        <w:tabs>
          <w:tab w:val="num" w:pos="1080"/>
        </w:tabs>
        <w:ind w:left="0" w:firstLine="0"/>
      </w:pPr>
      <w:rPr>
        <w:rFonts w:ascii="Times New Roman Bold" w:hAnsi="Times New Roman Bold" w:cs="Times New Roman Bold" w:hint="default"/>
        <w:b/>
        <w:bCs w:val="0"/>
        <w:i w:val="0"/>
        <w:iCs w:val="0"/>
        <w:sz w:val="24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B5566AE"/>
    <w:multiLevelType w:val="hybridMultilevel"/>
    <w:tmpl w:val="D2E2AFEA"/>
    <w:lvl w:ilvl="0" w:tplc="DBFE3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0AC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20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C5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06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4A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46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4E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0B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B9D2D31"/>
    <w:multiLevelType w:val="hybridMultilevel"/>
    <w:tmpl w:val="F922540A"/>
    <w:lvl w:ilvl="0" w:tplc="BD40D4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3C21100F"/>
    <w:multiLevelType w:val="hybridMultilevel"/>
    <w:tmpl w:val="6A9E8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C332881"/>
    <w:multiLevelType w:val="hybridMultilevel"/>
    <w:tmpl w:val="288839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3C3863D8"/>
    <w:multiLevelType w:val="hybridMultilevel"/>
    <w:tmpl w:val="4D58A5C8"/>
    <w:lvl w:ilvl="0" w:tplc="10090001">
      <w:start w:val="1"/>
      <w:numFmt w:val="decimal"/>
      <w:lvlText w:val="%1."/>
      <w:lvlJc w:val="left"/>
      <w:pPr>
        <w:ind w:left="1440" w:hanging="360"/>
      </w:pPr>
    </w:lvl>
    <w:lvl w:ilvl="1" w:tplc="10090003" w:tentative="1">
      <w:start w:val="1"/>
      <w:numFmt w:val="lowerLetter"/>
      <w:lvlText w:val="%2."/>
      <w:lvlJc w:val="left"/>
      <w:pPr>
        <w:ind w:left="2160" w:hanging="360"/>
      </w:pPr>
    </w:lvl>
    <w:lvl w:ilvl="2" w:tplc="10090005" w:tentative="1">
      <w:start w:val="1"/>
      <w:numFmt w:val="lowerRoman"/>
      <w:lvlText w:val="%3."/>
      <w:lvlJc w:val="right"/>
      <w:pPr>
        <w:ind w:left="2880" w:hanging="180"/>
      </w:pPr>
    </w:lvl>
    <w:lvl w:ilvl="3" w:tplc="10090001" w:tentative="1">
      <w:start w:val="1"/>
      <w:numFmt w:val="decimal"/>
      <w:lvlText w:val="%4."/>
      <w:lvlJc w:val="left"/>
      <w:pPr>
        <w:ind w:left="3600" w:hanging="360"/>
      </w:pPr>
    </w:lvl>
    <w:lvl w:ilvl="4" w:tplc="10090003" w:tentative="1">
      <w:start w:val="1"/>
      <w:numFmt w:val="lowerLetter"/>
      <w:lvlText w:val="%5."/>
      <w:lvlJc w:val="left"/>
      <w:pPr>
        <w:ind w:left="4320" w:hanging="360"/>
      </w:pPr>
    </w:lvl>
    <w:lvl w:ilvl="5" w:tplc="10090005" w:tentative="1">
      <w:start w:val="1"/>
      <w:numFmt w:val="lowerRoman"/>
      <w:lvlText w:val="%6."/>
      <w:lvlJc w:val="right"/>
      <w:pPr>
        <w:ind w:left="5040" w:hanging="180"/>
      </w:pPr>
    </w:lvl>
    <w:lvl w:ilvl="6" w:tplc="10090001" w:tentative="1">
      <w:start w:val="1"/>
      <w:numFmt w:val="decimal"/>
      <w:lvlText w:val="%7."/>
      <w:lvlJc w:val="left"/>
      <w:pPr>
        <w:ind w:left="5760" w:hanging="360"/>
      </w:pPr>
    </w:lvl>
    <w:lvl w:ilvl="7" w:tplc="10090003" w:tentative="1">
      <w:start w:val="1"/>
      <w:numFmt w:val="lowerLetter"/>
      <w:lvlText w:val="%8."/>
      <w:lvlJc w:val="left"/>
      <w:pPr>
        <w:ind w:left="6480" w:hanging="360"/>
      </w:pPr>
    </w:lvl>
    <w:lvl w:ilvl="8" w:tplc="10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3E3C4CB5"/>
    <w:multiLevelType w:val="multilevel"/>
    <w:tmpl w:val="414082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5">
    <w:nsid w:val="41063755"/>
    <w:multiLevelType w:val="hybridMultilevel"/>
    <w:tmpl w:val="DE8674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42282995"/>
    <w:multiLevelType w:val="hybridMultilevel"/>
    <w:tmpl w:val="830A9AF8"/>
    <w:lvl w:ilvl="0" w:tplc="1009000F">
      <w:start w:val="1"/>
      <w:numFmt w:val="decimal"/>
      <w:pStyle w:val="ListingTitle"/>
      <w:lvlText w:val="Listing %1"/>
      <w:lvlJc w:val="left"/>
      <w:pPr>
        <w:ind w:left="720" w:hanging="360"/>
      </w:pPr>
      <w:rPr>
        <w:rFonts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2D93EA0"/>
    <w:multiLevelType w:val="hybridMultilevel"/>
    <w:tmpl w:val="6AF4AFBC"/>
    <w:lvl w:ilvl="0" w:tplc="10090001">
      <w:start w:val="1"/>
      <w:numFmt w:val="decimal"/>
      <w:lvlText w:val="%1."/>
      <w:lvlJc w:val="left"/>
      <w:pPr>
        <w:ind w:left="1440" w:hanging="360"/>
      </w:pPr>
    </w:lvl>
    <w:lvl w:ilvl="1" w:tplc="10090003">
      <w:start w:val="1"/>
      <w:numFmt w:val="lowerLetter"/>
      <w:lvlText w:val="%2."/>
      <w:lvlJc w:val="left"/>
      <w:pPr>
        <w:ind w:left="2160" w:hanging="360"/>
      </w:pPr>
    </w:lvl>
    <w:lvl w:ilvl="2" w:tplc="10090005">
      <w:start w:val="1"/>
      <w:numFmt w:val="lowerRoman"/>
      <w:lvlText w:val="%3."/>
      <w:lvlJc w:val="right"/>
      <w:pPr>
        <w:ind w:left="2880" w:hanging="180"/>
      </w:pPr>
    </w:lvl>
    <w:lvl w:ilvl="3" w:tplc="10090001" w:tentative="1">
      <w:start w:val="1"/>
      <w:numFmt w:val="decimal"/>
      <w:lvlText w:val="%4."/>
      <w:lvlJc w:val="left"/>
      <w:pPr>
        <w:ind w:left="3600" w:hanging="360"/>
      </w:pPr>
    </w:lvl>
    <w:lvl w:ilvl="4" w:tplc="10090003" w:tentative="1">
      <w:start w:val="1"/>
      <w:numFmt w:val="lowerLetter"/>
      <w:lvlText w:val="%5."/>
      <w:lvlJc w:val="left"/>
      <w:pPr>
        <w:ind w:left="4320" w:hanging="360"/>
      </w:pPr>
    </w:lvl>
    <w:lvl w:ilvl="5" w:tplc="10090005" w:tentative="1">
      <w:start w:val="1"/>
      <w:numFmt w:val="lowerRoman"/>
      <w:lvlText w:val="%6."/>
      <w:lvlJc w:val="right"/>
      <w:pPr>
        <w:ind w:left="5040" w:hanging="180"/>
      </w:pPr>
    </w:lvl>
    <w:lvl w:ilvl="6" w:tplc="10090001" w:tentative="1">
      <w:start w:val="1"/>
      <w:numFmt w:val="decimal"/>
      <w:lvlText w:val="%7."/>
      <w:lvlJc w:val="left"/>
      <w:pPr>
        <w:ind w:left="5760" w:hanging="360"/>
      </w:pPr>
    </w:lvl>
    <w:lvl w:ilvl="7" w:tplc="10090003" w:tentative="1">
      <w:start w:val="1"/>
      <w:numFmt w:val="lowerLetter"/>
      <w:lvlText w:val="%8."/>
      <w:lvlJc w:val="left"/>
      <w:pPr>
        <w:ind w:left="6480" w:hanging="360"/>
      </w:pPr>
    </w:lvl>
    <w:lvl w:ilvl="8" w:tplc="10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42E0579B"/>
    <w:multiLevelType w:val="hybridMultilevel"/>
    <w:tmpl w:val="40E4C0B0"/>
    <w:lvl w:ilvl="0" w:tplc="92BA5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2F911A3"/>
    <w:multiLevelType w:val="hybridMultilevel"/>
    <w:tmpl w:val="BC080846"/>
    <w:lvl w:ilvl="0" w:tplc="10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434C0F0A"/>
    <w:multiLevelType w:val="hybridMultilevel"/>
    <w:tmpl w:val="B42C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439434CD"/>
    <w:multiLevelType w:val="hybridMultilevel"/>
    <w:tmpl w:val="A9EEC1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484545C9"/>
    <w:multiLevelType w:val="hybridMultilevel"/>
    <w:tmpl w:val="CBA292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49E92D0C"/>
    <w:multiLevelType w:val="hybridMultilevel"/>
    <w:tmpl w:val="D24C2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4A100C96"/>
    <w:multiLevelType w:val="hybridMultilevel"/>
    <w:tmpl w:val="258A6A84"/>
    <w:lvl w:ilvl="0" w:tplc="10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03">
      <w:start w:val="1"/>
      <w:numFmt w:val="lowerLetter"/>
      <w:lvlText w:val="%2."/>
      <w:lvlJc w:val="left"/>
      <w:pPr>
        <w:ind w:left="2160" w:hanging="360"/>
      </w:pPr>
    </w:lvl>
    <w:lvl w:ilvl="2" w:tplc="10090005">
      <w:start w:val="1"/>
      <w:numFmt w:val="lowerRoman"/>
      <w:lvlText w:val="%3."/>
      <w:lvlJc w:val="right"/>
      <w:pPr>
        <w:ind w:left="2880" w:hanging="180"/>
      </w:pPr>
    </w:lvl>
    <w:lvl w:ilvl="3" w:tplc="10090001" w:tentative="1">
      <w:start w:val="1"/>
      <w:numFmt w:val="decimal"/>
      <w:lvlText w:val="%4."/>
      <w:lvlJc w:val="left"/>
      <w:pPr>
        <w:ind w:left="3600" w:hanging="360"/>
      </w:pPr>
    </w:lvl>
    <w:lvl w:ilvl="4" w:tplc="10090003" w:tentative="1">
      <w:start w:val="1"/>
      <w:numFmt w:val="lowerLetter"/>
      <w:lvlText w:val="%5."/>
      <w:lvlJc w:val="left"/>
      <w:pPr>
        <w:ind w:left="4320" w:hanging="360"/>
      </w:pPr>
    </w:lvl>
    <w:lvl w:ilvl="5" w:tplc="10090005" w:tentative="1">
      <w:start w:val="1"/>
      <w:numFmt w:val="lowerRoman"/>
      <w:lvlText w:val="%6."/>
      <w:lvlJc w:val="right"/>
      <w:pPr>
        <w:ind w:left="5040" w:hanging="180"/>
      </w:pPr>
    </w:lvl>
    <w:lvl w:ilvl="6" w:tplc="10090001" w:tentative="1">
      <w:start w:val="1"/>
      <w:numFmt w:val="decimal"/>
      <w:lvlText w:val="%7."/>
      <w:lvlJc w:val="left"/>
      <w:pPr>
        <w:ind w:left="5760" w:hanging="360"/>
      </w:pPr>
    </w:lvl>
    <w:lvl w:ilvl="7" w:tplc="10090003" w:tentative="1">
      <w:start w:val="1"/>
      <w:numFmt w:val="lowerLetter"/>
      <w:lvlText w:val="%8."/>
      <w:lvlJc w:val="left"/>
      <w:pPr>
        <w:ind w:left="6480" w:hanging="360"/>
      </w:pPr>
    </w:lvl>
    <w:lvl w:ilvl="8" w:tplc="10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4A625BCC"/>
    <w:multiLevelType w:val="hybridMultilevel"/>
    <w:tmpl w:val="B344A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BA65D45"/>
    <w:multiLevelType w:val="hybridMultilevel"/>
    <w:tmpl w:val="C4B4E22E"/>
    <w:lvl w:ilvl="0" w:tplc="938E2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4E1A7987"/>
    <w:multiLevelType w:val="hybridMultilevel"/>
    <w:tmpl w:val="256879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4F971C5B"/>
    <w:multiLevelType w:val="hybridMultilevel"/>
    <w:tmpl w:val="3092B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0">
    <w:nsid w:val="530E09A2"/>
    <w:multiLevelType w:val="hybridMultilevel"/>
    <w:tmpl w:val="66ECD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3842C8B"/>
    <w:multiLevelType w:val="hybridMultilevel"/>
    <w:tmpl w:val="1114B384"/>
    <w:lvl w:ilvl="0" w:tplc="64185A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118FF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DCED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A291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46BC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74A48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168F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6802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409A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>
    <w:nsid w:val="55600587"/>
    <w:multiLevelType w:val="hybridMultilevel"/>
    <w:tmpl w:val="1FBA7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566737D"/>
    <w:multiLevelType w:val="hybridMultilevel"/>
    <w:tmpl w:val="838AE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56914FF1"/>
    <w:multiLevelType w:val="hybridMultilevel"/>
    <w:tmpl w:val="D81647D2"/>
    <w:lvl w:ilvl="0" w:tplc="10090001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88E75DA"/>
    <w:multiLevelType w:val="multilevel"/>
    <w:tmpl w:val="23B40888"/>
    <w:lvl w:ilvl="0">
      <w:start w:val="1"/>
      <w:numFmt w:val="decimal"/>
      <w:pStyle w:val="FigureTitle"/>
      <w:suff w:val="space"/>
      <w:lvlText w:val="Figure %1"/>
      <w:lvlJc w:val="center"/>
      <w:pPr>
        <w:ind w:left="1440" w:hanging="72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6">
    <w:nsid w:val="595273B6"/>
    <w:multiLevelType w:val="hybridMultilevel"/>
    <w:tmpl w:val="C32A9482"/>
    <w:name w:val="WW8Num192"/>
    <w:lvl w:ilvl="0" w:tplc="10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5A9C626D"/>
    <w:multiLevelType w:val="hybridMultilevel"/>
    <w:tmpl w:val="C068DAF4"/>
    <w:lvl w:ilvl="0" w:tplc="2CB4660E">
      <w:start w:val="1"/>
      <w:numFmt w:val="decimal"/>
      <w:pStyle w:val="Reference"/>
      <w:lvlText w:val="[%1]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B4C68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A0B1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E3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6F1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C67A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1C8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56C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DC0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5B604546"/>
    <w:multiLevelType w:val="hybridMultilevel"/>
    <w:tmpl w:val="B4022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C2D0356"/>
    <w:multiLevelType w:val="hybridMultilevel"/>
    <w:tmpl w:val="2FA06906"/>
    <w:lvl w:ilvl="0" w:tplc="661CDE22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5D026B10"/>
    <w:multiLevelType w:val="hybridMultilevel"/>
    <w:tmpl w:val="2408CC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>
    <w:nsid w:val="5D456552"/>
    <w:multiLevelType w:val="hybridMultilevel"/>
    <w:tmpl w:val="999C810A"/>
    <w:lvl w:ilvl="0" w:tplc="10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5ED01E6F"/>
    <w:multiLevelType w:val="hybridMultilevel"/>
    <w:tmpl w:val="88B86D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5EF51996"/>
    <w:multiLevelType w:val="hybridMultilevel"/>
    <w:tmpl w:val="73169E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5F35520F"/>
    <w:multiLevelType w:val="hybridMultilevel"/>
    <w:tmpl w:val="92184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0BB3A7F"/>
    <w:multiLevelType w:val="hybridMultilevel"/>
    <w:tmpl w:val="D1C058BA"/>
    <w:lvl w:ilvl="0" w:tplc="10090001">
      <w:start w:val="1"/>
      <w:numFmt w:val="decimal"/>
      <w:lvlText w:val="%1."/>
      <w:lvlJc w:val="left"/>
      <w:pPr>
        <w:ind w:left="720" w:hanging="360"/>
      </w:p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14320A0"/>
    <w:multiLevelType w:val="hybridMultilevel"/>
    <w:tmpl w:val="58727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2FB0E9A"/>
    <w:multiLevelType w:val="hybridMultilevel"/>
    <w:tmpl w:val="AA60C928"/>
    <w:lvl w:ilvl="0" w:tplc="1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3ED4554"/>
    <w:multiLevelType w:val="hybridMultilevel"/>
    <w:tmpl w:val="E6D4D3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>
    <w:nsid w:val="64A3013E"/>
    <w:multiLevelType w:val="hybridMultilevel"/>
    <w:tmpl w:val="BF12C1A2"/>
    <w:lvl w:ilvl="0" w:tplc="10090001">
      <w:start w:val="1"/>
      <w:numFmt w:val="decimal"/>
      <w:lvlText w:val="%1."/>
      <w:lvlJc w:val="left"/>
      <w:pPr>
        <w:ind w:left="720" w:hanging="360"/>
      </w:p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64401B0"/>
    <w:multiLevelType w:val="hybridMultilevel"/>
    <w:tmpl w:val="A38CB1E0"/>
    <w:lvl w:ilvl="0" w:tplc="1009000F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>
      <w:start w:val="1"/>
      <w:numFmt w:val="bullet"/>
      <w:pStyle w:val="Bulle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673058A8"/>
    <w:multiLevelType w:val="hybridMultilevel"/>
    <w:tmpl w:val="BB94B4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>
    <w:nsid w:val="69121629"/>
    <w:multiLevelType w:val="hybridMultilevel"/>
    <w:tmpl w:val="98BC07C4"/>
    <w:lvl w:ilvl="0" w:tplc="7CBC9E68">
      <w:start w:val="1"/>
      <w:numFmt w:val="decimal"/>
      <w:lvlText w:val="%1."/>
      <w:lvlJc w:val="left"/>
      <w:pPr>
        <w:ind w:left="1440" w:hanging="360"/>
      </w:pPr>
    </w:lvl>
    <w:lvl w:ilvl="1" w:tplc="4C2A406E" w:tentative="1">
      <w:start w:val="1"/>
      <w:numFmt w:val="lowerLetter"/>
      <w:lvlText w:val="%2."/>
      <w:lvlJc w:val="left"/>
      <w:pPr>
        <w:ind w:left="2160" w:hanging="360"/>
      </w:pPr>
    </w:lvl>
    <w:lvl w:ilvl="2" w:tplc="339C57AE" w:tentative="1">
      <w:start w:val="1"/>
      <w:numFmt w:val="lowerRoman"/>
      <w:lvlText w:val="%3."/>
      <w:lvlJc w:val="right"/>
      <w:pPr>
        <w:ind w:left="2880" w:hanging="180"/>
      </w:pPr>
    </w:lvl>
    <w:lvl w:ilvl="3" w:tplc="239C8FDE" w:tentative="1">
      <w:start w:val="1"/>
      <w:numFmt w:val="decimal"/>
      <w:lvlText w:val="%4."/>
      <w:lvlJc w:val="left"/>
      <w:pPr>
        <w:ind w:left="3600" w:hanging="360"/>
      </w:pPr>
    </w:lvl>
    <w:lvl w:ilvl="4" w:tplc="DFD0E170" w:tentative="1">
      <w:start w:val="1"/>
      <w:numFmt w:val="lowerLetter"/>
      <w:lvlText w:val="%5."/>
      <w:lvlJc w:val="left"/>
      <w:pPr>
        <w:ind w:left="4320" w:hanging="360"/>
      </w:pPr>
    </w:lvl>
    <w:lvl w:ilvl="5" w:tplc="2724F270" w:tentative="1">
      <w:start w:val="1"/>
      <w:numFmt w:val="lowerRoman"/>
      <w:lvlText w:val="%6."/>
      <w:lvlJc w:val="right"/>
      <w:pPr>
        <w:ind w:left="5040" w:hanging="180"/>
      </w:pPr>
    </w:lvl>
    <w:lvl w:ilvl="6" w:tplc="593E0154" w:tentative="1">
      <w:start w:val="1"/>
      <w:numFmt w:val="decimal"/>
      <w:lvlText w:val="%7."/>
      <w:lvlJc w:val="left"/>
      <w:pPr>
        <w:ind w:left="5760" w:hanging="360"/>
      </w:pPr>
    </w:lvl>
    <w:lvl w:ilvl="7" w:tplc="52223D8E" w:tentative="1">
      <w:start w:val="1"/>
      <w:numFmt w:val="lowerLetter"/>
      <w:lvlText w:val="%8."/>
      <w:lvlJc w:val="left"/>
      <w:pPr>
        <w:ind w:left="6480" w:hanging="360"/>
      </w:pPr>
    </w:lvl>
    <w:lvl w:ilvl="8" w:tplc="C4B8482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69220E3B"/>
    <w:multiLevelType w:val="hybridMultilevel"/>
    <w:tmpl w:val="27FA25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>
    <w:nsid w:val="694D7F6C"/>
    <w:multiLevelType w:val="multilevel"/>
    <w:tmpl w:val="F982753A"/>
    <w:lvl w:ilvl="0">
      <w:start w:val="1"/>
      <w:numFmt w:val="decimal"/>
      <w:pStyle w:val="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5">
    <w:nsid w:val="69D13853"/>
    <w:multiLevelType w:val="hybridMultilevel"/>
    <w:tmpl w:val="296A3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>
    <w:nsid w:val="6C036E75"/>
    <w:multiLevelType w:val="hybridMultilevel"/>
    <w:tmpl w:val="B2DC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C402C58"/>
    <w:multiLevelType w:val="hybridMultilevel"/>
    <w:tmpl w:val="F1F87D58"/>
    <w:lvl w:ilvl="0" w:tplc="10090001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10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8">
    <w:nsid w:val="6DEE055B"/>
    <w:multiLevelType w:val="hybridMultilevel"/>
    <w:tmpl w:val="5AE0DBD8"/>
    <w:lvl w:ilvl="0" w:tplc="E1483B88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64160F4E">
      <w:start w:val="1"/>
      <w:numFmt w:val="decimal"/>
      <w:pStyle w:val="TableTitle"/>
      <w:lvlText w:val="Table %2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 w:tplc="74962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2D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2E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884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AE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DA6F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50A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6EA90E11"/>
    <w:multiLevelType w:val="hybridMultilevel"/>
    <w:tmpl w:val="94BEB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05832D3"/>
    <w:multiLevelType w:val="hybridMultilevel"/>
    <w:tmpl w:val="15327F02"/>
    <w:lvl w:ilvl="0" w:tplc="3862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41E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6F8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8E8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8C6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A28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F27E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4D6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006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715C2058"/>
    <w:multiLevelType w:val="hybridMultilevel"/>
    <w:tmpl w:val="3318B016"/>
    <w:lvl w:ilvl="0" w:tplc="10090001">
      <w:start w:val="1"/>
      <w:numFmt w:val="decimal"/>
      <w:lvlText w:val="%1."/>
      <w:lvlJc w:val="left"/>
      <w:pPr>
        <w:ind w:left="1440" w:hanging="360"/>
      </w:pPr>
    </w:lvl>
    <w:lvl w:ilvl="1" w:tplc="10090003" w:tentative="1">
      <w:start w:val="1"/>
      <w:numFmt w:val="lowerLetter"/>
      <w:lvlText w:val="%2."/>
      <w:lvlJc w:val="left"/>
      <w:pPr>
        <w:ind w:left="2160" w:hanging="360"/>
      </w:pPr>
    </w:lvl>
    <w:lvl w:ilvl="2" w:tplc="10090005" w:tentative="1">
      <w:start w:val="1"/>
      <w:numFmt w:val="lowerRoman"/>
      <w:lvlText w:val="%3."/>
      <w:lvlJc w:val="right"/>
      <w:pPr>
        <w:ind w:left="2880" w:hanging="180"/>
      </w:pPr>
    </w:lvl>
    <w:lvl w:ilvl="3" w:tplc="10090001" w:tentative="1">
      <w:start w:val="1"/>
      <w:numFmt w:val="decimal"/>
      <w:lvlText w:val="%4."/>
      <w:lvlJc w:val="left"/>
      <w:pPr>
        <w:ind w:left="3600" w:hanging="360"/>
      </w:pPr>
    </w:lvl>
    <w:lvl w:ilvl="4" w:tplc="10090003" w:tentative="1">
      <w:start w:val="1"/>
      <w:numFmt w:val="lowerLetter"/>
      <w:lvlText w:val="%5."/>
      <w:lvlJc w:val="left"/>
      <w:pPr>
        <w:ind w:left="4320" w:hanging="360"/>
      </w:pPr>
    </w:lvl>
    <w:lvl w:ilvl="5" w:tplc="10090005" w:tentative="1">
      <w:start w:val="1"/>
      <w:numFmt w:val="lowerRoman"/>
      <w:lvlText w:val="%6."/>
      <w:lvlJc w:val="right"/>
      <w:pPr>
        <w:ind w:left="5040" w:hanging="180"/>
      </w:pPr>
    </w:lvl>
    <w:lvl w:ilvl="6" w:tplc="10090001" w:tentative="1">
      <w:start w:val="1"/>
      <w:numFmt w:val="decimal"/>
      <w:lvlText w:val="%7."/>
      <w:lvlJc w:val="left"/>
      <w:pPr>
        <w:ind w:left="5760" w:hanging="360"/>
      </w:pPr>
    </w:lvl>
    <w:lvl w:ilvl="7" w:tplc="10090003" w:tentative="1">
      <w:start w:val="1"/>
      <w:numFmt w:val="lowerLetter"/>
      <w:lvlText w:val="%8."/>
      <w:lvlJc w:val="left"/>
      <w:pPr>
        <w:ind w:left="6480" w:hanging="360"/>
      </w:pPr>
    </w:lvl>
    <w:lvl w:ilvl="8" w:tplc="10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>
    <w:nsid w:val="721304B6"/>
    <w:multiLevelType w:val="hybridMultilevel"/>
    <w:tmpl w:val="BB0EB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728E6FC9"/>
    <w:multiLevelType w:val="hybridMultilevel"/>
    <w:tmpl w:val="93CC8EB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>
    <w:nsid w:val="73AC7122"/>
    <w:multiLevelType w:val="hybridMultilevel"/>
    <w:tmpl w:val="35AA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85D629C"/>
    <w:multiLevelType w:val="hybridMultilevel"/>
    <w:tmpl w:val="19705A4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>
    <w:nsid w:val="78953FF1"/>
    <w:multiLevelType w:val="hybridMultilevel"/>
    <w:tmpl w:val="5F1AED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>
    <w:nsid w:val="78B16596"/>
    <w:multiLevelType w:val="hybridMultilevel"/>
    <w:tmpl w:val="EDA690D4"/>
    <w:lvl w:ilvl="0" w:tplc="938E2EEA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>
    <w:nsid w:val="78B87D0A"/>
    <w:multiLevelType w:val="hybridMultilevel"/>
    <w:tmpl w:val="702E0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C0F3058"/>
    <w:multiLevelType w:val="hybridMultilevel"/>
    <w:tmpl w:val="DE10C2F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7EE61716"/>
    <w:multiLevelType w:val="hybridMultilevel"/>
    <w:tmpl w:val="BF92BBB2"/>
    <w:lvl w:ilvl="0" w:tplc="8FC8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7FF24713"/>
    <w:multiLevelType w:val="hybridMultilevel"/>
    <w:tmpl w:val="3AF4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lowerLetter"/>
      <w:lvlText w:val="%2."/>
      <w:lvlJc w:val="left"/>
      <w:pPr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95"/>
  </w:num>
  <w:num w:numId="3">
    <w:abstractNumId w:val="41"/>
  </w:num>
  <w:num w:numId="4">
    <w:abstractNumId w:val="1"/>
  </w:num>
  <w:num w:numId="5">
    <w:abstractNumId w:val="117"/>
  </w:num>
  <w:num w:numId="6">
    <w:abstractNumId w:val="49"/>
  </w:num>
  <w:num w:numId="7">
    <w:abstractNumId w:val="89"/>
  </w:num>
  <w:num w:numId="8">
    <w:abstractNumId w:val="52"/>
  </w:num>
  <w:num w:numId="9">
    <w:abstractNumId w:val="118"/>
  </w:num>
  <w:num w:numId="10">
    <w:abstractNumId w:val="68"/>
  </w:num>
  <w:num w:numId="11">
    <w:abstractNumId w:val="110"/>
  </w:num>
  <w:num w:numId="12">
    <w:abstractNumId w:val="36"/>
  </w:num>
  <w:num w:numId="1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6"/>
  </w:num>
  <w:num w:numId="15">
    <w:abstractNumId w:val="97"/>
  </w:num>
  <w:num w:numId="16">
    <w:abstractNumId w:val="131"/>
  </w:num>
  <w:num w:numId="17">
    <w:abstractNumId w:val="2"/>
  </w:num>
  <w:num w:numId="18">
    <w:abstractNumId w:val="11"/>
  </w:num>
  <w:num w:numId="19">
    <w:abstractNumId w:val="76"/>
  </w:num>
  <w:num w:numId="20">
    <w:abstractNumId w:val="7"/>
  </w:num>
  <w:num w:numId="21">
    <w:abstractNumId w:val="8"/>
  </w:num>
  <w:num w:numId="22">
    <w:abstractNumId w:val="71"/>
  </w:num>
  <w:num w:numId="23">
    <w:abstractNumId w:val="47"/>
  </w:num>
  <w:num w:numId="24">
    <w:abstractNumId w:val="126"/>
  </w:num>
  <w:num w:numId="25">
    <w:abstractNumId w:val="108"/>
  </w:num>
  <w:num w:numId="26">
    <w:abstractNumId w:val="12"/>
  </w:num>
  <w:num w:numId="27">
    <w:abstractNumId w:val="70"/>
  </w:num>
  <w:num w:numId="28">
    <w:abstractNumId w:val="57"/>
  </w:num>
  <w:num w:numId="29">
    <w:abstractNumId w:val="6"/>
  </w:num>
  <w:num w:numId="30">
    <w:abstractNumId w:val="124"/>
  </w:num>
  <w:num w:numId="31">
    <w:abstractNumId w:val="106"/>
  </w:num>
  <w:num w:numId="32">
    <w:abstractNumId w:val="72"/>
  </w:num>
  <w:num w:numId="33">
    <w:abstractNumId w:val="0"/>
  </w:num>
  <w:num w:numId="34">
    <w:abstractNumId w:val="40"/>
  </w:num>
  <w:num w:numId="35">
    <w:abstractNumId w:val="31"/>
  </w:num>
  <w:num w:numId="36">
    <w:abstractNumId w:val="93"/>
  </w:num>
  <w:num w:numId="37">
    <w:abstractNumId w:val="27"/>
  </w:num>
  <w:num w:numId="38">
    <w:abstractNumId w:val="79"/>
  </w:num>
  <w:num w:numId="39">
    <w:abstractNumId w:val="100"/>
  </w:num>
  <w:num w:numId="40">
    <w:abstractNumId w:val="25"/>
  </w:num>
  <w:num w:numId="41">
    <w:abstractNumId w:val="39"/>
  </w:num>
  <w:num w:numId="42">
    <w:abstractNumId w:val="53"/>
  </w:num>
  <w:num w:numId="43">
    <w:abstractNumId w:val="86"/>
  </w:num>
  <w:num w:numId="44">
    <w:abstractNumId w:val="13"/>
  </w:num>
  <w:num w:numId="45">
    <w:abstractNumId w:val="56"/>
  </w:num>
  <w:num w:numId="46">
    <w:abstractNumId w:val="46"/>
  </w:num>
  <w:num w:numId="47">
    <w:abstractNumId w:val="116"/>
  </w:num>
  <w:num w:numId="48">
    <w:abstractNumId w:val="42"/>
  </w:num>
  <w:num w:numId="49">
    <w:abstractNumId w:val="109"/>
  </w:num>
  <w:num w:numId="50">
    <w:abstractNumId w:val="28"/>
  </w:num>
  <w:num w:numId="51">
    <w:abstractNumId w:val="105"/>
  </w:num>
  <w:num w:numId="52">
    <w:abstractNumId w:val="22"/>
  </w:num>
  <w:num w:numId="53">
    <w:abstractNumId w:val="33"/>
  </w:num>
  <w:num w:numId="54">
    <w:abstractNumId w:val="81"/>
  </w:num>
  <w:num w:numId="55">
    <w:abstractNumId w:val="59"/>
  </w:num>
  <w:num w:numId="56">
    <w:abstractNumId w:val="61"/>
  </w:num>
  <w:num w:numId="57">
    <w:abstractNumId w:val="48"/>
  </w:num>
  <w:num w:numId="58">
    <w:abstractNumId w:val="104"/>
  </w:num>
  <w:num w:numId="59">
    <w:abstractNumId w:val="63"/>
  </w:num>
  <w:num w:numId="60">
    <w:abstractNumId w:val="9"/>
  </w:num>
  <w:num w:numId="61">
    <w:abstractNumId w:val="43"/>
  </w:num>
  <w:num w:numId="62">
    <w:abstractNumId w:val="73"/>
  </w:num>
  <w:num w:numId="63">
    <w:abstractNumId w:val="101"/>
  </w:num>
  <w:num w:numId="64">
    <w:abstractNumId w:val="111"/>
  </w:num>
  <w:num w:numId="65">
    <w:abstractNumId w:val="24"/>
  </w:num>
  <w:num w:numId="66">
    <w:abstractNumId w:val="103"/>
  </w:num>
  <w:num w:numId="67">
    <w:abstractNumId w:val="102"/>
  </w:num>
  <w:num w:numId="68">
    <w:abstractNumId w:val="91"/>
  </w:num>
  <w:num w:numId="69">
    <w:abstractNumId w:val="60"/>
  </w:num>
  <w:num w:numId="70">
    <w:abstractNumId w:val="127"/>
  </w:num>
  <w:num w:numId="71">
    <w:abstractNumId w:val="99"/>
  </w:num>
  <w:num w:numId="72">
    <w:abstractNumId w:val="37"/>
  </w:num>
  <w:num w:numId="73">
    <w:abstractNumId w:val="125"/>
  </w:num>
  <w:num w:numId="74">
    <w:abstractNumId w:val="77"/>
  </w:num>
  <w:num w:numId="75">
    <w:abstractNumId w:val="65"/>
  </w:num>
  <w:num w:numId="76">
    <w:abstractNumId w:val="84"/>
  </w:num>
  <w:num w:numId="77">
    <w:abstractNumId w:val="82"/>
  </w:num>
  <w:num w:numId="78">
    <w:abstractNumId w:val="69"/>
  </w:num>
  <w:num w:numId="79">
    <w:abstractNumId w:val="123"/>
  </w:num>
  <w:num w:numId="80">
    <w:abstractNumId w:val="121"/>
  </w:num>
  <w:num w:numId="81">
    <w:abstractNumId w:val="112"/>
  </w:num>
  <w:num w:numId="82">
    <w:abstractNumId w:val="20"/>
  </w:num>
  <w:num w:numId="83">
    <w:abstractNumId w:val="29"/>
  </w:num>
  <w:num w:numId="84">
    <w:abstractNumId w:val="26"/>
  </w:num>
  <w:num w:numId="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"/>
    <w:lvlOverride w:ilvl="0">
      <w:startOverride w:val="1"/>
    </w:lvlOverride>
  </w:num>
  <w:num w:numId="87">
    <w:abstractNumId w:val="10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4"/>
  </w:num>
  <w:num w:numId="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4"/>
  </w:num>
  <w:num w:numId="92">
    <w:abstractNumId w:val="5"/>
  </w:num>
  <w:num w:numId="93">
    <w:abstractNumId w:val="94"/>
  </w:num>
  <w:num w:numId="94">
    <w:abstractNumId w:val="1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8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44"/>
  </w:num>
  <w:num w:numId="101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8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80"/>
  </w:num>
  <w:num w:numId="104">
    <w:abstractNumId w:val="119"/>
  </w:num>
  <w:num w:numId="105">
    <w:abstractNumId w:val="92"/>
  </w:num>
  <w:num w:numId="106">
    <w:abstractNumId w:val="90"/>
  </w:num>
  <w:num w:numId="107">
    <w:abstractNumId w:val="107"/>
  </w:num>
  <w:num w:numId="108">
    <w:abstractNumId w:val="23"/>
  </w:num>
  <w:num w:numId="109">
    <w:abstractNumId w:val="35"/>
  </w:num>
  <w:num w:numId="110">
    <w:abstractNumId w:val="85"/>
  </w:num>
  <w:num w:numId="111">
    <w:abstractNumId w:val="78"/>
  </w:num>
  <w:num w:numId="112">
    <w:abstractNumId w:val="98"/>
  </w:num>
  <w:num w:numId="113">
    <w:abstractNumId w:val="51"/>
  </w:num>
  <w:num w:numId="114">
    <w:abstractNumId w:val="128"/>
  </w:num>
  <w:num w:numId="115">
    <w:abstractNumId w:val="34"/>
  </w:num>
  <w:num w:numId="116">
    <w:abstractNumId w:val="54"/>
  </w:num>
  <w:num w:numId="117">
    <w:abstractNumId w:val="64"/>
  </w:num>
  <w:num w:numId="118">
    <w:abstractNumId w:val="55"/>
  </w:num>
  <w:num w:numId="119">
    <w:abstractNumId w:val="113"/>
  </w:num>
  <w:num w:numId="120">
    <w:abstractNumId w:val="74"/>
  </w:num>
  <w:num w:numId="121">
    <w:abstractNumId w:val="62"/>
  </w:num>
  <w:num w:numId="122">
    <w:abstractNumId w:val="6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14"/>
  </w:num>
  <w:num w:numId="124">
    <w:abstractNumId w:val="75"/>
  </w:num>
  <w:num w:numId="125">
    <w:abstractNumId w:val="21"/>
  </w:num>
  <w:num w:numId="126">
    <w:abstractNumId w:val="87"/>
  </w:num>
  <w:num w:numId="127">
    <w:abstractNumId w:val="114"/>
  </w:num>
  <w:num w:numId="128">
    <w:abstractNumId w:val="131"/>
  </w:num>
  <w:num w:numId="129">
    <w:abstractNumId w:val="19"/>
  </w:num>
  <w:num w:numId="130">
    <w:abstractNumId w:val="114"/>
  </w:num>
  <w:num w:numId="131">
    <w:abstractNumId w:val="114"/>
  </w:num>
  <w:num w:numId="132">
    <w:abstractNumId w:val="38"/>
  </w:num>
  <w:num w:numId="133">
    <w:abstractNumId w:val="129"/>
  </w:num>
  <w:num w:numId="134">
    <w:abstractNumId w:val="67"/>
  </w:num>
  <w:num w:numId="135">
    <w:abstractNumId w:val="115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12"/>
    <w:rsid w:val="00003A01"/>
    <w:rsid w:val="00007D31"/>
    <w:rsid w:val="00011F63"/>
    <w:rsid w:val="0001320A"/>
    <w:rsid w:val="000139D7"/>
    <w:rsid w:val="00013BF9"/>
    <w:rsid w:val="00015A18"/>
    <w:rsid w:val="00015DC1"/>
    <w:rsid w:val="00017944"/>
    <w:rsid w:val="000218E1"/>
    <w:rsid w:val="00022459"/>
    <w:rsid w:val="000227CA"/>
    <w:rsid w:val="00022FE6"/>
    <w:rsid w:val="00023031"/>
    <w:rsid w:val="000232EB"/>
    <w:rsid w:val="00023C66"/>
    <w:rsid w:val="00024258"/>
    <w:rsid w:val="00026201"/>
    <w:rsid w:val="00026270"/>
    <w:rsid w:val="00030EF6"/>
    <w:rsid w:val="00032E74"/>
    <w:rsid w:val="00033C1B"/>
    <w:rsid w:val="0003477F"/>
    <w:rsid w:val="00035708"/>
    <w:rsid w:val="0003638A"/>
    <w:rsid w:val="00037E56"/>
    <w:rsid w:val="00041365"/>
    <w:rsid w:val="0004249C"/>
    <w:rsid w:val="00042F31"/>
    <w:rsid w:val="000435F7"/>
    <w:rsid w:val="00044DD6"/>
    <w:rsid w:val="00045371"/>
    <w:rsid w:val="00045380"/>
    <w:rsid w:val="00047662"/>
    <w:rsid w:val="00047DC1"/>
    <w:rsid w:val="00051B45"/>
    <w:rsid w:val="00052C17"/>
    <w:rsid w:val="00054020"/>
    <w:rsid w:val="00055034"/>
    <w:rsid w:val="000551F0"/>
    <w:rsid w:val="00057198"/>
    <w:rsid w:val="00057736"/>
    <w:rsid w:val="0006009C"/>
    <w:rsid w:val="00066D94"/>
    <w:rsid w:val="00067B59"/>
    <w:rsid w:val="00067E74"/>
    <w:rsid w:val="000721AA"/>
    <w:rsid w:val="000724B4"/>
    <w:rsid w:val="000738E9"/>
    <w:rsid w:val="00073F80"/>
    <w:rsid w:val="0007587E"/>
    <w:rsid w:val="00075C13"/>
    <w:rsid w:val="00076571"/>
    <w:rsid w:val="000774C9"/>
    <w:rsid w:val="000812C6"/>
    <w:rsid w:val="000817AA"/>
    <w:rsid w:val="00084014"/>
    <w:rsid w:val="000841E1"/>
    <w:rsid w:val="00086EE4"/>
    <w:rsid w:val="000877A3"/>
    <w:rsid w:val="00090DAE"/>
    <w:rsid w:val="00092DD1"/>
    <w:rsid w:val="000932CD"/>
    <w:rsid w:val="00094D56"/>
    <w:rsid w:val="000962E7"/>
    <w:rsid w:val="00097F22"/>
    <w:rsid w:val="000A07A7"/>
    <w:rsid w:val="000A0B1B"/>
    <w:rsid w:val="000A2609"/>
    <w:rsid w:val="000A3658"/>
    <w:rsid w:val="000A3CE0"/>
    <w:rsid w:val="000A6A9C"/>
    <w:rsid w:val="000A6ECF"/>
    <w:rsid w:val="000A7754"/>
    <w:rsid w:val="000B04F7"/>
    <w:rsid w:val="000B14B7"/>
    <w:rsid w:val="000B4BBE"/>
    <w:rsid w:val="000B69EF"/>
    <w:rsid w:val="000C0AD3"/>
    <w:rsid w:val="000C27F2"/>
    <w:rsid w:val="000C34C9"/>
    <w:rsid w:val="000C37C0"/>
    <w:rsid w:val="000C4918"/>
    <w:rsid w:val="000C5317"/>
    <w:rsid w:val="000C58F6"/>
    <w:rsid w:val="000C7549"/>
    <w:rsid w:val="000C7A03"/>
    <w:rsid w:val="000D12B3"/>
    <w:rsid w:val="000D15CF"/>
    <w:rsid w:val="000D4BE0"/>
    <w:rsid w:val="000E0BC8"/>
    <w:rsid w:val="000E0C18"/>
    <w:rsid w:val="000E15AF"/>
    <w:rsid w:val="000E7771"/>
    <w:rsid w:val="000F2830"/>
    <w:rsid w:val="000F37FC"/>
    <w:rsid w:val="000F4AF9"/>
    <w:rsid w:val="000F55DA"/>
    <w:rsid w:val="0010071A"/>
    <w:rsid w:val="00101281"/>
    <w:rsid w:val="0010135E"/>
    <w:rsid w:val="00101EDD"/>
    <w:rsid w:val="0010209D"/>
    <w:rsid w:val="00103784"/>
    <w:rsid w:val="001059E2"/>
    <w:rsid w:val="00105E23"/>
    <w:rsid w:val="00106992"/>
    <w:rsid w:val="001113C5"/>
    <w:rsid w:val="001128C1"/>
    <w:rsid w:val="0011715A"/>
    <w:rsid w:val="00117B55"/>
    <w:rsid w:val="00120C2B"/>
    <w:rsid w:val="00120FEB"/>
    <w:rsid w:val="00122D68"/>
    <w:rsid w:val="0012358C"/>
    <w:rsid w:val="00123CB0"/>
    <w:rsid w:val="00125ACD"/>
    <w:rsid w:val="001260CD"/>
    <w:rsid w:val="001266E1"/>
    <w:rsid w:val="00130F2C"/>
    <w:rsid w:val="00133E6E"/>
    <w:rsid w:val="0013432D"/>
    <w:rsid w:val="001369E0"/>
    <w:rsid w:val="001378B9"/>
    <w:rsid w:val="00137BDE"/>
    <w:rsid w:val="00141551"/>
    <w:rsid w:val="0014158F"/>
    <w:rsid w:val="00143C8A"/>
    <w:rsid w:val="00144233"/>
    <w:rsid w:val="00144BF0"/>
    <w:rsid w:val="0014589C"/>
    <w:rsid w:val="00145E62"/>
    <w:rsid w:val="00146997"/>
    <w:rsid w:val="001473DB"/>
    <w:rsid w:val="00150DBB"/>
    <w:rsid w:val="00152BFF"/>
    <w:rsid w:val="00152E54"/>
    <w:rsid w:val="00153B62"/>
    <w:rsid w:val="001540CE"/>
    <w:rsid w:val="00154C0C"/>
    <w:rsid w:val="001555B7"/>
    <w:rsid w:val="00156D97"/>
    <w:rsid w:val="00157A74"/>
    <w:rsid w:val="00160B29"/>
    <w:rsid w:val="0016163B"/>
    <w:rsid w:val="00161B87"/>
    <w:rsid w:val="001623CF"/>
    <w:rsid w:val="00162C5A"/>
    <w:rsid w:val="00164530"/>
    <w:rsid w:val="00164A85"/>
    <w:rsid w:val="001704BD"/>
    <w:rsid w:val="001713C5"/>
    <w:rsid w:val="00172AEE"/>
    <w:rsid w:val="00172D73"/>
    <w:rsid w:val="001737E3"/>
    <w:rsid w:val="00174632"/>
    <w:rsid w:val="00174E2C"/>
    <w:rsid w:val="001768A5"/>
    <w:rsid w:val="00187BB4"/>
    <w:rsid w:val="001904EB"/>
    <w:rsid w:val="00194019"/>
    <w:rsid w:val="00196A56"/>
    <w:rsid w:val="001A2F65"/>
    <w:rsid w:val="001A354E"/>
    <w:rsid w:val="001B12A4"/>
    <w:rsid w:val="001B1DD9"/>
    <w:rsid w:val="001B517C"/>
    <w:rsid w:val="001B6769"/>
    <w:rsid w:val="001B731A"/>
    <w:rsid w:val="001C0718"/>
    <w:rsid w:val="001C17BE"/>
    <w:rsid w:val="001C205C"/>
    <w:rsid w:val="001C48E9"/>
    <w:rsid w:val="001C59C5"/>
    <w:rsid w:val="001C6311"/>
    <w:rsid w:val="001D53EC"/>
    <w:rsid w:val="001D5BB5"/>
    <w:rsid w:val="001D7608"/>
    <w:rsid w:val="001D7A8D"/>
    <w:rsid w:val="001D7C37"/>
    <w:rsid w:val="001E06BC"/>
    <w:rsid w:val="001E1054"/>
    <w:rsid w:val="001E408B"/>
    <w:rsid w:val="001F1292"/>
    <w:rsid w:val="001F13AC"/>
    <w:rsid w:val="001F2252"/>
    <w:rsid w:val="001F5276"/>
    <w:rsid w:val="001F6468"/>
    <w:rsid w:val="001F7371"/>
    <w:rsid w:val="002011FF"/>
    <w:rsid w:val="002035EA"/>
    <w:rsid w:val="00203995"/>
    <w:rsid w:val="00203E4E"/>
    <w:rsid w:val="0020762F"/>
    <w:rsid w:val="00207762"/>
    <w:rsid w:val="002102BA"/>
    <w:rsid w:val="00212E18"/>
    <w:rsid w:val="0021367C"/>
    <w:rsid w:val="0021429A"/>
    <w:rsid w:val="002145B9"/>
    <w:rsid w:val="00215AC1"/>
    <w:rsid w:val="00216D61"/>
    <w:rsid w:val="0021729A"/>
    <w:rsid w:val="00221FB8"/>
    <w:rsid w:val="002231DF"/>
    <w:rsid w:val="002240D1"/>
    <w:rsid w:val="0022438A"/>
    <w:rsid w:val="00227373"/>
    <w:rsid w:val="00227D22"/>
    <w:rsid w:val="002302FA"/>
    <w:rsid w:val="00230516"/>
    <w:rsid w:val="00230817"/>
    <w:rsid w:val="002415AE"/>
    <w:rsid w:val="00247716"/>
    <w:rsid w:val="00251DB2"/>
    <w:rsid w:val="00253E22"/>
    <w:rsid w:val="002541A1"/>
    <w:rsid w:val="002550D5"/>
    <w:rsid w:val="002555D8"/>
    <w:rsid w:val="002556C7"/>
    <w:rsid w:val="00255D43"/>
    <w:rsid w:val="00256218"/>
    <w:rsid w:val="00256555"/>
    <w:rsid w:val="00260473"/>
    <w:rsid w:val="00260618"/>
    <w:rsid w:val="002610FB"/>
    <w:rsid w:val="00262131"/>
    <w:rsid w:val="00264883"/>
    <w:rsid w:val="00266479"/>
    <w:rsid w:val="0026747E"/>
    <w:rsid w:val="00270C01"/>
    <w:rsid w:val="00271597"/>
    <w:rsid w:val="00271D69"/>
    <w:rsid w:val="0027228C"/>
    <w:rsid w:val="00272340"/>
    <w:rsid w:val="00272E6F"/>
    <w:rsid w:val="00272FE1"/>
    <w:rsid w:val="00273E30"/>
    <w:rsid w:val="00273F59"/>
    <w:rsid w:val="00277127"/>
    <w:rsid w:val="00280D64"/>
    <w:rsid w:val="002824E5"/>
    <w:rsid w:val="00283CBF"/>
    <w:rsid w:val="00284B61"/>
    <w:rsid w:val="002861AB"/>
    <w:rsid w:val="0028635D"/>
    <w:rsid w:val="0028639D"/>
    <w:rsid w:val="00290F2A"/>
    <w:rsid w:val="00291A84"/>
    <w:rsid w:val="0029292B"/>
    <w:rsid w:val="00294691"/>
    <w:rsid w:val="002967D0"/>
    <w:rsid w:val="0029730E"/>
    <w:rsid w:val="00297693"/>
    <w:rsid w:val="002A04A4"/>
    <w:rsid w:val="002A05CD"/>
    <w:rsid w:val="002A0D8F"/>
    <w:rsid w:val="002A0F51"/>
    <w:rsid w:val="002A210B"/>
    <w:rsid w:val="002A2536"/>
    <w:rsid w:val="002A2E9E"/>
    <w:rsid w:val="002A49AE"/>
    <w:rsid w:val="002B22E4"/>
    <w:rsid w:val="002B25C4"/>
    <w:rsid w:val="002B29A8"/>
    <w:rsid w:val="002B4A58"/>
    <w:rsid w:val="002C06CC"/>
    <w:rsid w:val="002C15AB"/>
    <w:rsid w:val="002C2836"/>
    <w:rsid w:val="002C4326"/>
    <w:rsid w:val="002C7274"/>
    <w:rsid w:val="002D10DD"/>
    <w:rsid w:val="002D2ED0"/>
    <w:rsid w:val="002D5DCA"/>
    <w:rsid w:val="002D6276"/>
    <w:rsid w:val="002E0145"/>
    <w:rsid w:val="002E22D9"/>
    <w:rsid w:val="002E640D"/>
    <w:rsid w:val="002E677C"/>
    <w:rsid w:val="002F1AF3"/>
    <w:rsid w:val="002F3F24"/>
    <w:rsid w:val="002F53BE"/>
    <w:rsid w:val="002F601D"/>
    <w:rsid w:val="002F733B"/>
    <w:rsid w:val="003060AB"/>
    <w:rsid w:val="00306247"/>
    <w:rsid w:val="003074C8"/>
    <w:rsid w:val="00310A1C"/>
    <w:rsid w:val="00310BEA"/>
    <w:rsid w:val="00310E7C"/>
    <w:rsid w:val="0031160F"/>
    <w:rsid w:val="003120EA"/>
    <w:rsid w:val="00314437"/>
    <w:rsid w:val="003150AF"/>
    <w:rsid w:val="003154A9"/>
    <w:rsid w:val="00315BBC"/>
    <w:rsid w:val="00316CB3"/>
    <w:rsid w:val="00320D77"/>
    <w:rsid w:val="00321FCE"/>
    <w:rsid w:val="003224BF"/>
    <w:rsid w:val="00322553"/>
    <w:rsid w:val="00330B77"/>
    <w:rsid w:val="00331AED"/>
    <w:rsid w:val="0033345A"/>
    <w:rsid w:val="00334140"/>
    <w:rsid w:val="003352EE"/>
    <w:rsid w:val="00337365"/>
    <w:rsid w:val="003401F7"/>
    <w:rsid w:val="00341213"/>
    <w:rsid w:val="003413C1"/>
    <w:rsid w:val="00343444"/>
    <w:rsid w:val="00351639"/>
    <w:rsid w:val="00352045"/>
    <w:rsid w:val="00357DB2"/>
    <w:rsid w:val="00361BA5"/>
    <w:rsid w:val="00361EF2"/>
    <w:rsid w:val="003627FC"/>
    <w:rsid w:val="00362AAC"/>
    <w:rsid w:val="0036400B"/>
    <w:rsid w:val="003675FC"/>
    <w:rsid w:val="00370F31"/>
    <w:rsid w:val="00372D8F"/>
    <w:rsid w:val="0037310A"/>
    <w:rsid w:val="0037417C"/>
    <w:rsid w:val="0037643B"/>
    <w:rsid w:val="0037678D"/>
    <w:rsid w:val="0037689E"/>
    <w:rsid w:val="00376C05"/>
    <w:rsid w:val="00376EDE"/>
    <w:rsid w:val="00377197"/>
    <w:rsid w:val="003805B5"/>
    <w:rsid w:val="003812E6"/>
    <w:rsid w:val="00381BE5"/>
    <w:rsid w:val="00382BA5"/>
    <w:rsid w:val="00382F7E"/>
    <w:rsid w:val="003831FE"/>
    <w:rsid w:val="003833E2"/>
    <w:rsid w:val="003833E4"/>
    <w:rsid w:val="003917E2"/>
    <w:rsid w:val="00392B3C"/>
    <w:rsid w:val="00393D76"/>
    <w:rsid w:val="0039414F"/>
    <w:rsid w:val="00394BBB"/>
    <w:rsid w:val="00396F6D"/>
    <w:rsid w:val="00397106"/>
    <w:rsid w:val="003A09EF"/>
    <w:rsid w:val="003A32CD"/>
    <w:rsid w:val="003A398E"/>
    <w:rsid w:val="003A49A5"/>
    <w:rsid w:val="003A548F"/>
    <w:rsid w:val="003A7361"/>
    <w:rsid w:val="003A7CEF"/>
    <w:rsid w:val="003B1459"/>
    <w:rsid w:val="003B6923"/>
    <w:rsid w:val="003C12ED"/>
    <w:rsid w:val="003C2D91"/>
    <w:rsid w:val="003C63E5"/>
    <w:rsid w:val="003C7847"/>
    <w:rsid w:val="003D027F"/>
    <w:rsid w:val="003D4409"/>
    <w:rsid w:val="003D737D"/>
    <w:rsid w:val="003E007E"/>
    <w:rsid w:val="003E0827"/>
    <w:rsid w:val="003E0C73"/>
    <w:rsid w:val="003E0FE8"/>
    <w:rsid w:val="003E1E45"/>
    <w:rsid w:val="003E293A"/>
    <w:rsid w:val="003E3A44"/>
    <w:rsid w:val="003E57F1"/>
    <w:rsid w:val="003E668A"/>
    <w:rsid w:val="003E704D"/>
    <w:rsid w:val="003F1274"/>
    <w:rsid w:val="003F5AB1"/>
    <w:rsid w:val="003F6198"/>
    <w:rsid w:val="003F69AC"/>
    <w:rsid w:val="00400637"/>
    <w:rsid w:val="00403281"/>
    <w:rsid w:val="00404CAE"/>
    <w:rsid w:val="00407DD4"/>
    <w:rsid w:val="0041517A"/>
    <w:rsid w:val="0041562F"/>
    <w:rsid w:val="00415E13"/>
    <w:rsid w:val="00416E9A"/>
    <w:rsid w:val="00422A35"/>
    <w:rsid w:val="004245E1"/>
    <w:rsid w:val="004277D2"/>
    <w:rsid w:val="00430B66"/>
    <w:rsid w:val="0043104E"/>
    <w:rsid w:val="00433DE5"/>
    <w:rsid w:val="00434FB1"/>
    <w:rsid w:val="004350AB"/>
    <w:rsid w:val="0043646E"/>
    <w:rsid w:val="004411AF"/>
    <w:rsid w:val="00443868"/>
    <w:rsid w:val="00443A6E"/>
    <w:rsid w:val="00446B51"/>
    <w:rsid w:val="00450CFD"/>
    <w:rsid w:val="004525BE"/>
    <w:rsid w:val="00453862"/>
    <w:rsid w:val="00454E61"/>
    <w:rsid w:val="00455B09"/>
    <w:rsid w:val="00455D8B"/>
    <w:rsid w:val="00460911"/>
    <w:rsid w:val="00460EB3"/>
    <w:rsid w:val="00462906"/>
    <w:rsid w:val="00463B0E"/>
    <w:rsid w:val="00463CA5"/>
    <w:rsid w:val="0046433F"/>
    <w:rsid w:val="004647B9"/>
    <w:rsid w:val="00466BC5"/>
    <w:rsid w:val="00470D84"/>
    <w:rsid w:val="00470E63"/>
    <w:rsid w:val="00476707"/>
    <w:rsid w:val="00477F50"/>
    <w:rsid w:val="004805C3"/>
    <w:rsid w:val="00482299"/>
    <w:rsid w:val="00483471"/>
    <w:rsid w:val="004837CC"/>
    <w:rsid w:val="0049176C"/>
    <w:rsid w:val="004918C3"/>
    <w:rsid w:val="00492163"/>
    <w:rsid w:val="00493171"/>
    <w:rsid w:val="00494AB1"/>
    <w:rsid w:val="00497DA4"/>
    <w:rsid w:val="004A2BD6"/>
    <w:rsid w:val="004A4859"/>
    <w:rsid w:val="004A7E85"/>
    <w:rsid w:val="004B1BCB"/>
    <w:rsid w:val="004B2376"/>
    <w:rsid w:val="004B455B"/>
    <w:rsid w:val="004B47B4"/>
    <w:rsid w:val="004B4A75"/>
    <w:rsid w:val="004C3A69"/>
    <w:rsid w:val="004C3E9A"/>
    <w:rsid w:val="004C4777"/>
    <w:rsid w:val="004C4C20"/>
    <w:rsid w:val="004C5AF6"/>
    <w:rsid w:val="004C7343"/>
    <w:rsid w:val="004C791D"/>
    <w:rsid w:val="004D13CF"/>
    <w:rsid w:val="004D34FE"/>
    <w:rsid w:val="004D4F74"/>
    <w:rsid w:val="004E0AFD"/>
    <w:rsid w:val="004E10F8"/>
    <w:rsid w:val="004E1DAB"/>
    <w:rsid w:val="004E2A18"/>
    <w:rsid w:val="004E3C0F"/>
    <w:rsid w:val="004E4D28"/>
    <w:rsid w:val="004E545F"/>
    <w:rsid w:val="004E636F"/>
    <w:rsid w:val="004E6681"/>
    <w:rsid w:val="004E6CA3"/>
    <w:rsid w:val="004E74AC"/>
    <w:rsid w:val="004F0620"/>
    <w:rsid w:val="004F24B7"/>
    <w:rsid w:val="004F43FD"/>
    <w:rsid w:val="004F519B"/>
    <w:rsid w:val="004F6163"/>
    <w:rsid w:val="00500152"/>
    <w:rsid w:val="005012BD"/>
    <w:rsid w:val="00503D35"/>
    <w:rsid w:val="0050478B"/>
    <w:rsid w:val="0050501F"/>
    <w:rsid w:val="00505437"/>
    <w:rsid w:val="0050605B"/>
    <w:rsid w:val="00506C6C"/>
    <w:rsid w:val="005079DD"/>
    <w:rsid w:val="005103CE"/>
    <w:rsid w:val="00510C8D"/>
    <w:rsid w:val="0051352E"/>
    <w:rsid w:val="00514ABF"/>
    <w:rsid w:val="00514EF6"/>
    <w:rsid w:val="005162E5"/>
    <w:rsid w:val="00517031"/>
    <w:rsid w:val="00517B58"/>
    <w:rsid w:val="005203E3"/>
    <w:rsid w:val="00522DF9"/>
    <w:rsid w:val="0052450C"/>
    <w:rsid w:val="005254CA"/>
    <w:rsid w:val="00525580"/>
    <w:rsid w:val="005269C1"/>
    <w:rsid w:val="00527FED"/>
    <w:rsid w:val="0053135F"/>
    <w:rsid w:val="00534ABF"/>
    <w:rsid w:val="0053552B"/>
    <w:rsid w:val="005373E6"/>
    <w:rsid w:val="00537CF0"/>
    <w:rsid w:val="00540A90"/>
    <w:rsid w:val="005411A5"/>
    <w:rsid w:val="00541933"/>
    <w:rsid w:val="00545DC7"/>
    <w:rsid w:val="00546C95"/>
    <w:rsid w:val="00547E19"/>
    <w:rsid w:val="00547F22"/>
    <w:rsid w:val="00550AD5"/>
    <w:rsid w:val="005512C9"/>
    <w:rsid w:val="005519C0"/>
    <w:rsid w:val="00555B3C"/>
    <w:rsid w:val="00562017"/>
    <w:rsid w:val="00567026"/>
    <w:rsid w:val="00571770"/>
    <w:rsid w:val="00572596"/>
    <w:rsid w:val="00573203"/>
    <w:rsid w:val="00575FC1"/>
    <w:rsid w:val="005761EB"/>
    <w:rsid w:val="00580F1C"/>
    <w:rsid w:val="005818CD"/>
    <w:rsid w:val="00582455"/>
    <w:rsid w:val="00582C12"/>
    <w:rsid w:val="005839DB"/>
    <w:rsid w:val="00584CCD"/>
    <w:rsid w:val="00585A21"/>
    <w:rsid w:val="005879A0"/>
    <w:rsid w:val="005907CC"/>
    <w:rsid w:val="00591756"/>
    <w:rsid w:val="00593244"/>
    <w:rsid w:val="005939B6"/>
    <w:rsid w:val="005944F7"/>
    <w:rsid w:val="00596B16"/>
    <w:rsid w:val="005972B4"/>
    <w:rsid w:val="0059766C"/>
    <w:rsid w:val="005A05DF"/>
    <w:rsid w:val="005A1892"/>
    <w:rsid w:val="005A3E7C"/>
    <w:rsid w:val="005A4774"/>
    <w:rsid w:val="005A4A00"/>
    <w:rsid w:val="005A503D"/>
    <w:rsid w:val="005A75D8"/>
    <w:rsid w:val="005B1296"/>
    <w:rsid w:val="005B3CAE"/>
    <w:rsid w:val="005B603A"/>
    <w:rsid w:val="005B7400"/>
    <w:rsid w:val="005C4176"/>
    <w:rsid w:val="005C4BA7"/>
    <w:rsid w:val="005C7480"/>
    <w:rsid w:val="005D0439"/>
    <w:rsid w:val="005D2243"/>
    <w:rsid w:val="005D24A3"/>
    <w:rsid w:val="005D402B"/>
    <w:rsid w:val="005D4DA8"/>
    <w:rsid w:val="005D5C75"/>
    <w:rsid w:val="005E1A07"/>
    <w:rsid w:val="005E2E71"/>
    <w:rsid w:val="005E33B4"/>
    <w:rsid w:val="005E36BD"/>
    <w:rsid w:val="005E44E7"/>
    <w:rsid w:val="005E4E0D"/>
    <w:rsid w:val="005E5C2C"/>
    <w:rsid w:val="005E5F4E"/>
    <w:rsid w:val="005E66FA"/>
    <w:rsid w:val="005E70A1"/>
    <w:rsid w:val="005F0DDA"/>
    <w:rsid w:val="005F360A"/>
    <w:rsid w:val="005F4787"/>
    <w:rsid w:val="005F4B4C"/>
    <w:rsid w:val="005F4F07"/>
    <w:rsid w:val="005F5255"/>
    <w:rsid w:val="005F6E6B"/>
    <w:rsid w:val="005F72AF"/>
    <w:rsid w:val="005F7B19"/>
    <w:rsid w:val="00603F46"/>
    <w:rsid w:val="00605969"/>
    <w:rsid w:val="0061082B"/>
    <w:rsid w:val="00613134"/>
    <w:rsid w:val="0061371C"/>
    <w:rsid w:val="006171EE"/>
    <w:rsid w:val="00620104"/>
    <w:rsid w:val="00620601"/>
    <w:rsid w:val="006215F8"/>
    <w:rsid w:val="00621E15"/>
    <w:rsid w:val="00622A63"/>
    <w:rsid w:val="006236CD"/>
    <w:rsid w:val="006240BF"/>
    <w:rsid w:val="006267DB"/>
    <w:rsid w:val="00626C4E"/>
    <w:rsid w:val="00627A6C"/>
    <w:rsid w:val="00632B0E"/>
    <w:rsid w:val="00633816"/>
    <w:rsid w:val="00635408"/>
    <w:rsid w:val="00635495"/>
    <w:rsid w:val="006373E4"/>
    <w:rsid w:val="0064051C"/>
    <w:rsid w:val="0064224C"/>
    <w:rsid w:val="006426FC"/>
    <w:rsid w:val="00644A75"/>
    <w:rsid w:val="006451DD"/>
    <w:rsid w:val="00645ADA"/>
    <w:rsid w:val="00647BD2"/>
    <w:rsid w:val="0065005C"/>
    <w:rsid w:val="00651682"/>
    <w:rsid w:val="00654873"/>
    <w:rsid w:val="0065512C"/>
    <w:rsid w:val="00655504"/>
    <w:rsid w:val="00656CE8"/>
    <w:rsid w:val="00657BAD"/>
    <w:rsid w:val="006634E3"/>
    <w:rsid w:val="00663CA9"/>
    <w:rsid w:val="00663D55"/>
    <w:rsid w:val="00663F95"/>
    <w:rsid w:val="00664A4A"/>
    <w:rsid w:val="006656AC"/>
    <w:rsid w:val="0066584D"/>
    <w:rsid w:val="00670B66"/>
    <w:rsid w:val="00672A07"/>
    <w:rsid w:val="006749C5"/>
    <w:rsid w:val="00677E9E"/>
    <w:rsid w:val="00680974"/>
    <w:rsid w:val="0068141C"/>
    <w:rsid w:val="00682E6F"/>
    <w:rsid w:val="00684F8F"/>
    <w:rsid w:val="00686C86"/>
    <w:rsid w:val="00687FDF"/>
    <w:rsid w:val="00691A47"/>
    <w:rsid w:val="006922CD"/>
    <w:rsid w:val="00692F8E"/>
    <w:rsid w:val="00695009"/>
    <w:rsid w:val="00695570"/>
    <w:rsid w:val="00696996"/>
    <w:rsid w:val="00697109"/>
    <w:rsid w:val="00697333"/>
    <w:rsid w:val="006A16D2"/>
    <w:rsid w:val="006A17AA"/>
    <w:rsid w:val="006A630B"/>
    <w:rsid w:val="006A6AFB"/>
    <w:rsid w:val="006B2789"/>
    <w:rsid w:val="006B403C"/>
    <w:rsid w:val="006B638A"/>
    <w:rsid w:val="006B7760"/>
    <w:rsid w:val="006C2936"/>
    <w:rsid w:val="006C2D1A"/>
    <w:rsid w:val="006C45E8"/>
    <w:rsid w:val="006C48F0"/>
    <w:rsid w:val="006C4CCA"/>
    <w:rsid w:val="006C5BD9"/>
    <w:rsid w:val="006C70E5"/>
    <w:rsid w:val="006D0F92"/>
    <w:rsid w:val="006D1BA9"/>
    <w:rsid w:val="006D4258"/>
    <w:rsid w:val="006D4C56"/>
    <w:rsid w:val="006D5B0B"/>
    <w:rsid w:val="006E287D"/>
    <w:rsid w:val="006E5952"/>
    <w:rsid w:val="006F2DFD"/>
    <w:rsid w:val="006F5461"/>
    <w:rsid w:val="006F56A1"/>
    <w:rsid w:val="006F6093"/>
    <w:rsid w:val="006F660A"/>
    <w:rsid w:val="006F7606"/>
    <w:rsid w:val="006F7B11"/>
    <w:rsid w:val="00700432"/>
    <w:rsid w:val="00700624"/>
    <w:rsid w:val="007007EB"/>
    <w:rsid w:val="00700D12"/>
    <w:rsid w:val="0070137B"/>
    <w:rsid w:val="007046D6"/>
    <w:rsid w:val="007056A8"/>
    <w:rsid w:val="0070662E"/>
    <w:rsid w:val="00706F44"/>
    <w:rsid w:val="00707DC1"/>
    <w:rsid w:val="00710345"/>
    <w:rsid w:val="00710F2A"/>
    <w:rsid w:val="00712928"/>
    <w:rsid w:val="00713FF8"/>
    <w:rsid w:val="0071569A"/>
    <w:rsid w:val="0071743E"/>
    <w:rsid w:val="007175A6"/>
    <w:rsid w:val="007176EB"/>
    <w:rsid w:val="00717A69"/>
    <w:rsid w:val="00717BE0"/>
    <w:rsid w:val="00725C1D"/>
    <w:rsid w:val="00726112"/>
    <w:rsid w:val="007275D1"/>
    <w:rsid w:val="0073196F"/>
    <w:rsid w:val="00734E86"/>
    <w:rsid w:val="007374F9"/>
    <w:rsid w:val="00737D27"/>
    <w:rsid w:val="00741180"/>
    <w:rsid w:val="00742846"/>
    <w:rsid w:val="0074339A"/>
    <w:rsid w:val="00743401"/>
    <w:rsid w:val="0074451C"/>
    <w:rsid w:val="0074659F"/>
    <w:rsid w:val="007471A6"/>
    <w:rsid w:val="00751BD4"/>
    <w:rsid w:val="00752C9D"/>
    <w:rsid w:val="00752D45"/>
    <w:rsid w:val="00753D37"/>
    <w:rsid w:val="00753E98"/>
    <w:rsid w:val="00753F53"/>
    <w:rsid w:val="00755300"/>
    <w:rsid w:val="0075771B"/>
    <w:rsid w:val="0076049D"/>
    <w:rsid w:val="00760526"/>
    <w:rsid w:val="00762F59"/>
    <w:rsid w:val="00763A7D"/>
    <w:rsid w:val="00763DFF"/>
    <w:rsid w:val="00765C68"/>
    <w:rsid w:val="007709EA"/>
    <w:rsid w:val="00772440"/>
    <w:rsid w:val="0077392C"/>
    <w:rsid w:val="007744EF"/>
    <w:rsid w:val="00781119"/>
    <w:rsid w:val="007815E0"/>
    <w:rsid w:val="007815F0"/>
    <w:rsid w:val="00781690"/>
    <w:rsid w:val="0078211F"/>
    <w:rsid w:val="00782EB4"/>
    <w:rsid w:val="0078342E"/>
    <w:rsid w:val="00784587"/>
    <w:rsid w:val="00784F93"/>
    <w:rsid w:val="00790121"/>
    <w:rsid w:val="00790563"/>
    <w:rsid w:val="0079127E"/>
    <w:rsid w:val="00792960"/>
    <w:rsid w:val="00794C26"/>
    <w:rsid w:val="007953A0"/>
    <w:rsid w:val="00795827"/>
    <w:rsid w:val="007A1060"/>
    <w:rsid w:val="007A3A5F"/>
    <w:rsid w:val="007A482C"/>
    <w:rsid w:val="007A4BB7"/>
    <w:rsid w:val="007B1F9C"/>
    <w:rsid w:val="007B513E"/>
    <w:rsid w:val="007B6534"/>
    <w:rsid w:val="007B7120"/>
    <w:rsid w:val="007B78F2"/>
    <w:rsid w:val="007C0493"/>
    <w:rsid w:val="007C158A"/>
    <w:rsid w:val="007C248D"/>
    <w:rsid w:val="007C3370"/>
    <w:rsid w:val="007C382F"/>
    <w:rsid w:val="007C4C4C"/>
    <w:rsid w:val="007C66F3"/>
    <w:rsid w:val="007D6611"/>
    <w:rsid w:val="007D6C3E"/>
    <w:rsid w:val="007E100F"/>
    <w:rsid w:val="007E4A9A"/>
    <w:rsid w:val="007E585C"/>
    <w:rsid w:val="007E6447"/>
    <w:rsid w:val="007F4521"/>
    <w:rsid w:val="007F4757"/>
    <w:rsid w:val="007F54CA"/>
    <w:rsid w:val="007F60B4"/>
    <w:rsid w:val="00806B53"/>
    <w:rsid w:val="00806D04"/>
    <w:rsid w:val="00811F32"/>
    <w:rsid w:val="008125DC"/>
    <w:rsid w:val="00812636"/>
    <w:rsid w:val="00812695"/>
    <w:rsid w:val="00814499"/>
    <w:rsid w:val="008145F8"/>
    <w:rsid w:val="0081567F"/>
    <w:rsid w:val="00816717"/>
    <w:rsid w:val="008169D4"/>
    <w:rsid w:val="00820B88"/>
    <w:rsid w:val="00821A49"/>
    <w:rsid w:val="0082392F"/>
    <w:rsid w:val="00830318"/>
    <w:rsid w:val="008308D4"/>
    <w:rsid w:val="00831C88"/>
    <w:rsid w:val="00835597"/>
    <w:rsid w:val="0083618A"/>
    <w:rsid w:val="00836709"/>
    <w:rsid w:val="00837664"/>
    <w:rsid w:val="008376F6"/>
    <w:rsid w:val="00837917"/>
    <w:rsid w:val="00841916"/>
    <w:rsid w:val="00841B6D"/>
    <w:rsid w:val="008452C7"/>
    <w:rsid w:val="00845FB4"/>
    <w:rsid w:val="00847590"/>
    <w:rsid w:val="00847D08"/>
    <w:rsid w:val="00847DE3"/>
    <w:rsid w:val="008518B6"/>
    <w:rsid w:val="00851B97"/>
    <w:rsid w:val="00852D82"/>
    <w:rsid w:val="0085342A"/>
    <w:rsid w:val="00855D7B"/>
    <w:rsid w:val="00856184"/>
    <w:rsid w:val="00856303"/>
    <w:rsid w:val="00860A1E"/>
    <w:rsid w:val="00862D8A"/>
    <w:rsid w:val="008648F7"/>
    <w:rsid w:val="0086491B"/>
    <w:rsid w:val="00865FB1"/>
    <w:rsid w:val="00867565"/>
    <w:rsid w:val="00870012"/>
    <w:rsid w:val="00870593"/>
    <w:rsid w:val="00870B68"/>
    <w:rsid w:val="0087171A"/>
    <w:rsid w:val="00871C7C"/>
    <w:rsid w:val="0087206F"/>
    <w:rsid w:val="00876B16"/>
    <w:rsid w:val="0087747A"/>
    <w:rsid w:val="00882406"/>
    <w:rsid w:val="008828DE"/>
    <w:rsid w:val="00884417"/>
    <w:rsid w:val="00885D93"/>
    <w:rsid w:val="008908CA"/>
    <w:rsid w:val="00891288"/>
    <w:rsid w:val="00891D1A"/>
    <w:rsid w:val="00894F74"/>
    <w:rsid w:val="008A0DD6"/>
    <w:rsid w:val="008A33AA"/>
    <w:rsid w:val="008A623D"/>
    <w:rsid w:val="008A6A91"/>
    <w:rsid w:val="008A7E9F"/>
    <w:rsid w:val="008B0C8B"/>
    <w:rsid w:val="008B6C23"/>
    <w:rsid w:val="008C01AE"/>
    <w:rsid w:val="008C14E4"/>
    <w:rsid w:val="008C4DE6"/>
    <w:rsid w:val="008C5B16"/>
    <w:rsid w:val="008C5E50"/>
    <w:rsid w:val="008D050E"/>
    <w:rsid w:val="008D07E8"/>
    <w:rsid w:val="008D2330"/>
    <w:rsid w:val="008D3AEA"/>
    <w:rsid w:val="008D6A7F"/>
    <w:rsid w:val="008E40BF"/>
    <w:rsid w:val="008E7EDD"/>
    <w:rsid w:val="008F0868"/>
    <w:rsid w:val="008F0A05"/>
    <w:rsid w:val="008F7911"/>
    <w:rsid w:val="009000C8"/>
    <w:rsid w:val="009047D8"/>
    <w:rsid w:val="009062B6"/>
    <w:rsid w:val="00907F39"/>
    <w:rsid w:val="00911844"/>
    <w:rsid w:val="00911ED4"/>
    <w:rsid w:val="00912C72"/>
    <w:rsid w:val="009142BF"/>
    <w:rsid w:val="00914760"/>
    <w:rsid w:val="00915ABA"/>
    <w:rsid w:val="009164E2"/>
    <w:rsid w:val="00917F98"/>
    <w:rsid w:val="00920451"/>
    <w:rsid w:val="009228DA"/>
    <w:rsid w:val="00922B2F"/>
    <w:rsid w:val="00924E12"/>
    <w:rsid w:val="00924EED"/>
    <w:rsid w:val="00927904"/>
    <w:rsid w:val="00931C95"/>
    <w:rsid w:val="00931D3C"/>
    <w:rsid w:val="00940052"/>
    <w:rsid w:val="00941F11"/>
    <w:rsid w:val="00942244"/>
    <w:rsid w:val="009435C6"/>
    <w:rsid w:val="00943B20"/>
    <w:rsid w:val="009447D0"/>
    <w:rsid w:val="00945169"/>
    <w:rsid w:val="009517D1"/>
    <w:rsid w:val="00951BED"/>
    <w:rsid w:val="00952446"/>
    <w:rsid w:val="009526EA"/>
    <w:rsid w:val="00954BCC"/>
    <w:rsid w:val="00955322"/>
    <w:rsid w:val="009574A3"/>
    <w:rsid w:val="00960803"/>
    <w:rsid w:val="00960DFE"/>
    <w:rsid w:val="009614F1"/>
    <w:rsid w:val="00961D55"/>
    <w:rsid w:val="00963C83"/>
    <w:rsid w:val="00970054"/>
    <w:rsid w:val="009717EE"/>
    <w:rsid w:val="00972757"/>
    <w:rsid w:val="00974FF1"/>
    <w:rsid w:val="009802AB"/>
    <w:rsid w:val="0098283C"/>
    <w:rsid w:val="00983D3F"/>
    <w:rsid w:val="00984A72"/>
    <w:rsid w:val="0098530E"/>
    <w:rsid w:val="009862C5"/>
    <w:rsid w:val="009901C4"/>
    <w:rsid w:val="00991647"/>
    <w:rsid w:val="00992068"/>
    <w:rsid w:val="0099312F"/>
    <w:rsid w:val="009942C1"/>
    <w:rsid w:val="009950E8"/>
    <w:rsid w:val="00995E6A"/>
    <w:rsid w:val="009A23C4"/>
    <w:rsid w:val="009A3B4F"/>
    <w:rsid w:val="009A4AE4"/>
    <w:rsid w:val="009A4DF6"/>
    <w:rsid w:val="009A5059"/>
    <w:rsid w:val="009A527C"/>
    <w:rsid w:val="009A55FB"/>
    <w:rsid w:val="009B0CB6"/>
    <w:rsid w:val="009B11AD"/>
    <w:rsid w:val="009B18C8"/>
    <w:rsid w:val="009B224C"/>
    <w:rsid w:val="009B7221"/>
    <w:rsid w:val="009C12BB"/>
    <w:rsid w:val="009C282B"/>
    <w:rsid w:val="009C73F1"/>
    <w:rsid w:val="009D0668"/>
    <w:rsid w:val="009D1BCD"/>
    <w:rsid w:val="009D4828"/>
    <w:rsid w:val="009D51E1"/>
    <w:rsid w:val="009D6F51"/>
    <w:rsid w:val="009E0752"/>
    <w:rsid w:val="009E31A0"/>
    <w:rsid w:val="009E4CB3"/>
    <w:rsid w:val="009E5352"/>
    <w:rsid w:val="009E6EC5"/>
    <w:rsid w:val="009F20F6"/>
    <w:rsid w:val="009F3128"/>
    <w:rsid w:val="009F44C8"/>
    <w:rsid w:val="009F450F"/>
    <w:rsid w:val="009F5ED4"/>
    <w:rsid w:val="009F68F7"/>
    <w:rsid w:val="009F6EA7"/>
    <w:rsid w:val="00A00124"/>
    <w:rsid w:val="00A015B6"/>
    <w:rsid w:val="00A03915"/>
    <w:rsid w:val="00A043BB"/>
    <w:rsid w:val="00A04D42"/>
    <w:rsid w:val="00A053B3"/>
    <w:rsid w:val="00A1049C"/>
    <w:rsid w:val="00A123CE"/>
    <w:rsid w:val="00A13B97"/>
    <w:rsid w:val="00A1432E"/>
    <w:rsid w:val="00A15484"/>
    <w:rsid w:val="00A16A65"/>
    <w:rsid w:val="00A21863"/>
    <w:rsid w:val="00A24122"/>
    <w:rsid w:val="00A311D0"/>
    <w:rsid w:val="00A373C7"/>
    <w:rsid w:val="00A4114E"/>
    <w:rsid w:val="00A4198E"/>
    <w:rsid w:val="00A42953"/>
    <w:rsid w:val="00A436DD"/>
    <w:rsid w:val="00A465E8"/>
    <w:rsid w:val="00A5004A"/>
    <w:rsid w:val="00A503F8"/>
    <w:rsid w:val="00A509A9"/>
    <w:rsid w:val="00A5294D"/>
    <w:rsid w:val="00A53073"/>
    <w:rsid w:val="00A53C05"/>
    <w:rsid w:val="00A53F3E"/>
    <w:rsid w:val="00A54186"/>
    <w:rsid w:val="00A5542C"/>
    <w:rsid w:val="00A56707"/>
    <w:rsid w:val="00A57641"/>
    <w:rsid w:val="00A60AE7"/>
    <w:rsid w:val="00A61496"/>
    <w:rsid w:val="00A62735"/>
    <w:rsid w:val="00A63213"/>
    <w:rsid w:val="00A63476"/>
    <w:rsid w:val="00A66CFF"/>
    <w:rsid w:val="00A70704"/>
    <w:rsid w:val="00A7341C"/>
    <w:rsid w:val="00A742FA"/>
    <w:rsid w:val="00A76003"/>
    <w:rsid w:val="00A76C2A"/>
    <w:rsid w:val="00A76F77"/>
    <w:rsid w:val="00A810CF"/>
    <w:rsid w:val="00A825FD"/>
    <w:rsid w:val="00A82DCE"/>
    <w:rsid w:val="00A82FC8"/>
    <w:rsid w:val="00A86258"/>
    <w:rsid w:val="00A875BD"/>
    <w:rsid w:val="00A909CE"/>
    <w:rsid w:val="00A91C85"/>
    <w:rsid w:val="00A96237"/>
    <w:rsid w:val="00AA24F5"/>
    <w:rsid w:val="00AA59EF"/>
    <w:rsid w:val="00AA691E"/>
    <w:rsid w:val="00AA6F3D"/>
    <w:rsid w:val="00AA7F56"/>
    <w:rsid w:val="00AB23F3"/>
    <w:rsid w:val="00AB2CBF"/>
    <w:rsid w:val="00AB373A"/>
    <w:rsid w:val="00AB3750"/>
    <w:rsid w:val="00AB45E7"/>
    <w:rsid w:val="00AB4F41"/>
    <w:rsid w:val="00AB5710"/>
    <w:rsid w:val="00AC01AD"/>
    <w:rsid w:val="00AC2345"/>
    <w:rsid w:val="00AC3ECD"/>
    <w:rsid w:val="00AC4C40"/>
    <w:rsid w:val="00AC561F"/>
    <w:rsid w:val="00AC72BA"/>
    <w:rsid w:val="00AD15FC"/>
    <w:rsid w:val="00AD3B53"/>
    <w:rsid w:val="00AD44CB"/>
    <w:rsid w:val="00AD4C6F"/>
    <w:rsid w:val="00AD5F90"/>
    <w:rsid w:val="00AD6AAF"/>
    <w:rsid w:val="00AD7C43"/>
    <w:rsid w:val="00AE17A4"/>
    <w:rsid w:val="00AE22A2"/>
    <w:rsid w:val="00AE2DA5"/>
    <w:rsid w:val="00AE3C64"/>
    <w:rsid w:val="00AE4015"/>
    <w:rsid w:val="00AE55BF"/>
    <w:rsid w:val="00AF02AD"/>
    <w:rsid w:val="00AF4CAC"/>
    <w:rsid w:val="00AF7250"/>
    <w:rsid w:val="00AF7756"/>
    <w:rsid w:val="00AF7A64"/>
    <w:rsid w:val="00AF7B05"/>
    <w:rsid w:val="00AF7E02"/>
    <w:rsid w:val="00B0214B"/>
    <w:rsid w:val="00B026EC"/>
    <w:rsid w:val="00B0315A"/>
    <w:rsid w:val="00B05325"/>
    <w:rsid w:val="00B056C2"/>
    <w:rsid w:val="00B073E1"/>
    <w:rsid w:val="00B124EF"/>
    <w:rsid w:val="00B132FD"/>
    <w:rsid w:val="00B14663"/>
    <w:rsid w:val="00B166F0"/>
    <w:rsid w:val="00B218E9"/>
    <w:rsid w:val="00B21B63"/>
    <w:rsid w:val="00B22485"/>
    <w:rsid w:val="00B2265E"/>
    <w:rsid w:val="00B25A33"/>
    <w:rsid w:val="00B26FFA"/>
    <w:rsid w:val="00B27422"/>
    <w:rsid w:val="00B27CE2"/>
    <w:rsid w:val="00B300D5"/>
    <w:rsid w:val="00B31EC5"/>
    <w:rsid w:val="00B34348"/>
    <w:rsid w:val="00B36437"/>
    <w:rsid w:val="00B36D89"/>
    <w:rsid w:val="00B3716B"/>
    <w:rsid w:val="00B37392"/>
    <w:rsid w:val="00B3780F"/>
    <w:rsid w:val="00B40CFA"/>
    <w:rsid w:val="00B43D38"/>
    <w:rsid w:val="00B45A77"/>
    <w:rsid w:val="00B464E0"/>
    <w:rsid w:val="00B46ECD"/>
    <w:rsid w:val="00B47932"/>
    <w:rsid w:val="00B51631"/>
    <w:rsid w:val="00B53063"/>
    <w:rsid w:val="00B540B8"/>
    <w:rsid w:val="00B61309"/>
    <w:rsid w:val="00B61ACE"/>
    <w:rsid w:val="00B67F62"/>
    <w:rsid w:val="00B7042C"/>
    <w:rsid w:val="00B7049E"/>
    <w:rsid w:val="00B71178"/>
    <w:rsid w:val="00B71665"/>
    <w:rsid w:val="00B71E3A"/>
    <w:rsid w:val="00B73912"/>
    <w:rsid w:val="00B754B9"/>
    <w:rsid w:val="00B75E9B"/>
    <w:rsid w:val="00B824F7"/>
    <w:rsid w:val="00B82643"/>
    <w:rsid w:val="00B830ED"/>
    <w:rsid w:val="00B83CF4"/>
    <w:rsid w:val="00B843D8"/>
    <w:rsid w:val="00B845AC"/>
    <w:rsid w:val="00B846D8"/>
    <w:rsid w:val="00B85BF9"/>
    <w:rsid w:val="00B87BFA"/>
    <w:rsid w:val="00B939A4"/>
    <w:rsid w:val="00B97326"/>
    <w:rsid w:val="00B97B4C"/>
    <w:rsid w:val="00BA0602"/>
    <w:rsid w:val="00BA142E"/>
    <w:rsid w:val="00BA5CEE"/>
    <w:rsid w:val="00BA6291"/>
    <w:rsid w:val="00BA62D7"/>
    <w:rsid w:val="00BA7C9E"/>
    <w:rsid w:val="00BA7E31"/>
    <w:rsid w:val="00BB2017"/>
    <w:rsid w:val="00BB2B40"/>
    <w:rsid w:val="00BB3141"/>
    <w:rsid w:val="00BB3B7D"/>
    <w:rsid w:val="00BB4515"/>
    <w:rsid w:val="00BB6FFB"/>
    <w:rsid w:val="00BC0C46"/>
    <w:rsid w:val="00BC2CA9"/>
    <w:rsid w:val="00BC4A42"/>
    <w:rsid w:val="00BC794D"/>
    <w:rsid w:val="00BC7CBC"/>
    <w:rsid w:val="00BC7D29"/>
    <w:rsid w:val="00BD1E7A"/>
    <w:rsid w:val="00BD5E00"/>
    <w:rsid w:val="00BD61C3"/>
    <w:rsid w:val="00BD7D42"/>
    <w:rsid w:val="00BE13AC"/>
    <w:rsid w:val="00BE19C7"/>
    <w:rsid w:val="00BE25D1"/>
    <w:rsid w:val="00BE2C48"/>
    <w:rsid w:val="00BE2D87"/>
    <w:rsid w:val="00BE3630"/>
    <w:rsid w:val="00BE4D1D"/>
    <w:rsid w:val="00BE5038"/>
    <w:rsid w:val="00BE67CA"/>
    <w:rsid w:val="00BF1073"/>
    <w:rsid w:val="00BF19C7"/>
    <w:rsid w:val="00BF2877"/>
    <w:rsid w:val="00BF604C"/>
    <w:rsid w:val="00BF74A6"/>
    <w:rsid w:val="00C1019C"/>
    <w:rsid w:val="00C113EA"/>
    <w:rsid w:val="00C11AB0"/>
    <w:rsid w:val="00C134E6"/>
    <w:rsid w:val="00C13EFD"/>
    <w:rsid w:val="00C14D96"/>
    <w:rsid w:val="00C164CB"/>
    <w:rsid w:val="00C16C4F"/>
    <w:rsid w:val="00C173E4"/>
    <w:rsid w:val="00C1753C"/>
    <w:rsid w:val="00C23036"/>
    <w:rsid w:val="00C23797"/>
    <w:rsid w:val="00C23C3E"/>
    <w:rsid w:val="00C25061"/>
    <w:rsid w:val="00C25109"/>
    <w:rsid w:val="00C2711F"/>
    <w:rsid w:val="00C309F0"/>
    <w:rsid w:val="00C31BEA"/>
    <w:rsid w:val="00C32124"/>
    <w:rsid w:val="00C32776"/>
    <w:rsid w:val="00C33190"/>
    <w:rsid w:val="00C352B1"/>
    <w:rsid w:val="00C3611A"/>
    <w:rsid w:val="00C37665"/>
    <w:rsid w:val="00C37B61"/>
    <w:rsid w:val="00C37EE7"/>
    <w:rsid w:val="00C40D28"/>
    <w:rsid w:val="00C42E1E"/>
    <w:rsid w:val="00C43DD2"/>
    <w:rsid w:val="00C4698C"/>
    <w:rsid w:val="00C471FB"/>
    <w:rsid w:val="00C475E5"/>
    <w:rsid w:val="00C475E6"/>
    <w:rsid w:val="00C51E24"/>
    <w:rsid w:val="00C5532F"/>
    <w:rsid w:val="00C6031C"/>
    <w:rsid w:val="00C6133D"/>
    <w:rsid w:val="00C62E05"/>
    <w:rsid w:val="00C62F3B"/>
    <w:rsid w:val="00C635E2"/>
    <w:rsid w:val="00C6408D"/>
    <w:rsid w:val="00C658AA"/>
    <w:rsid w:val="00C6646C"/>
    <w:rsid w:val="00C67E87"/>
    <w:rsid w:val="00C704AE"/>
    <w:rsid w:val="00C72A4C"/>
    <w:rsid w:val="00C739F7"/>
    <w:rsid w:val="00C74722"/>
    <w:rsid w:val="00C77579"/>
    <w:rsid w:val="00C80794"/>
    <w:rsid w:val="00C80B6A"/>
    <w:rsid w:val="00C80E54"/>
    <w:rsid w:val="00C8183C"/>
    <w:rsid w:val="00C87013"/>
    <w:rsid w:val="00C871ED"/>
    <w:rsid w:val="00C908B5"/>
    <w:rsid w:val="00C91720"/>
    <w:rsid w:val="00C91D25"/>
    <w:rsid w:val="00C93E14"/>
    <w:rsid w:val="00C9486D"/>
    <w:rsid w:val="00CA02DD"/>
    <w:rsid w:val="00CA0D98"/>
    <w:rsid w:val="00CA1CD5"/>
    <w:rsid w:val="00CA260A"/>
    <w:rsid w:val="00CA2688"/>
    <w:rsid w:val="00CA27B8"/>
    <w:rsid w:val="00CA2DA0"/>
    <w:rsid w:val="00CA3186"/>
    <w:rsid w:val="00CA57E3"/>
    <w:rsid w:val="00CA62C4"/>
    <w:rsid w:val="00CA6DFB"/>
    <w:rsid w:val="00CA709E"/>
    <w:rsid w:val="00CA71CF"/>
    <w:rsid w:val="00CA760A"/>
    <w:rsid w:val="00CA7A45"/>
    <w:rsid w:val="00CB01DC"/>
    <w:rsid w:val="00CB3D51"/>
    <w:rsid w:val="00CB4202"/>
    <w:rsid w:val="00CB54AC"/>
    <w:rsid w:val="00CC3F50"/>
    <w:rsid w:val="00CC45CE"/>
    <w:rsid w:val="00CC5291"/>
    <w:rsid w:val="00CC658C"/>
    <w:rsid w:val="00CC6A38"/>
    <w:rsid w:val="00CC78F5"/>
    <w:rsid w:val="00CD0A5A"/>
    <w:rsid w:val="00CD1A59"/>
    <w:rsid w:val="00CD3F3F"/>
    <w:rsid w:val="00CD618D"/>
    <w:rsid w:val="00CD62E8"/>
    <w:rsid w:val="00CD6436"/>
    <w:rsid w:val="00CE112E"/>
    <w:rsid w:val="00CE33E0"/>
    <w:rsid w:val="00CE3925"/>
    <w:rsid w:val="00CE4D97"/>
    <w:rsid w:val="00CE7E92"/>
    <w:rsid w:val="00CF1ABC"/>
    <w:rsid w:val="00CF2B15"/>
    <w:rsid w:val="00CF3976"/>
    <w:rsid w:val="00CF6AB9"/>
    <w:rsid w:val="00D0027E"/>
    <w:rsid w:val="00D013B6"/>
    <w:rsid w:val="00D0377B"/>
    <w:rsid w:val="00D04388"/>
    <w:rsid w:val="00D053B8"/>
    <w:rsid w:val="00D107D7"/>
    <w:rsid w:val="00D12A98"/>
    <w:rsid w:val="00D149D8"/>
    <w:rsid w:val="00D156B7"/>
    <w:rsid w:val="00D15E00"/>
    <w:rsid w:val="00D16EC5"/>
    <w:rsid w:val="00D24175"/>
    <w:rsid w:val="00D2543E"/>
    <w:rsid w:val="00D27F63"/>
    <w:rsid w:val="00D325C3"/>
    <w:rsid w:val="00D32DC2"/>
    <w:rsid w:val="00D3353B"/>
    <w:rsid w:val="00D3431B"/>
    <w:rsid w:val="00D35331"/>
    <w:rsid w:val="00D3594B"/>
    <w:rsid w:val="00D4024F"/>
    <w:rsid w:val="00D4270D"/>
    <w:rsid w:val="00D42FDB"/>
    <w:rsid w:val="00D443F5"/>
    <w:rsid w:val="00D447E7"/>
    <w:rsid w:val="00D457D1"/>
    <w:rsid w:val="00D4622F"/>
    <w:rsid w:val="00D47132"/>
    <w:rsid w:val="00D50577"/>
    <w:rsid w:val="00D55661"/>
    <w:rsid w:val="00D61FEA"/>
    <w:rsid w:val="00D62451"/>
    <w:rsid w:val="00D62C60"/>
    <w:rsid w:val="00D62DC3"/>
    <w:rsid w:val="00D63CC0"/>
    <w:rsid w:val="00D63D61"/>
    <w:rsid w:val="00D6434A"/>
    <w:rsid w:val="00D64405"/>
    <w:rsid w:val="00D65285"/>
    <w:rsid w:val="00D65FC7"/>
    <w:rsid w:val="00D66B3E"/>
    <w:rsid w:val="00D66F7B"/>
    <w:rsid w:val="00D70AAE"/>
    <w:rsid w:val="00D70E98"/>
    <w:rsid w:val="00D749BE"/>
    <w:rsid w:val="00D756B3"/>
    <w:rsid w:val="00D761DF"/>
    <w:rsid w:val="00D76FC1"/>
    <w:rsid w:val="00D80C44"/>
    <w:rsid w:val="00D817F0"/>
    <w:rsid w:val="00D82EB2"/>
    <w:rsid w:val="00D832F7"/>
    <w:rsid w:val="00D854C2"/>
    <w:rsid w:val="00D8589A"/>
    <w:rsid w:val="00D85C1A"/>
    <w:rsid w:val="00D868F3"/>
    <w:rsid w:val="00D87005"/>
    <w:rsid w:val="00D879F9"/>
    <w:rsid w:val="00D87E03"/>
    <w:rsid w:val="00D919B3"/>
    <w:rsid w:val="00DA0CB9"/>
    <w:rsid w:val="00DA0CC8"/>
    <w:rsid w:val="00DA29E6"/>
    <w:rsid w:val="00DA3141"/>
    <w:rsid w:val="00DA4D12"/>
    <w:rsid w:val="00DA78D0"/>
    <w:rsid w:val="00DB0244"/>
    <w:rsid w:val="00DB1E65"/>
    <w:rsid w:val="00DB28E7"/>
    <w:rsid w:val="00DB36AA"/>
    <w:rsid w:val="00DB48CF"/>
    <w:rsid w:val="00DB5063"/>
    <w:rsid w:val="00DC0AB2"/>
    <w:rsid w:val="00DC345B"/>
    <w:rsid w:val="00DC4C1C"/>
    <w:rsid w:val="00DC5CE5"/>
    <w:rsid w:val="00DD1183"/>
    <w:rsid w:val="00DD3404"/>
    <w:rsid w:val="00DD35FB"/>
    <w:rsid w:val="00DD532B"/>
    <w:rsid w:val="00DD5721"/>
    <w:rsid w:val="00DE0FFF"/>
    <w:rsid w:val="00DE1F3B"/>
    <w:rsid w:val="00DE34ED"/>
    <w:rsid w:val="00DE38CF"/>
    <w:rsid w:val="00DE4125"/>
    <w:rsid w:val="00DE60DD"/>
    <w:rsid w:val="00DE6B2A"/>
    <w:rsid w:val="00DF05CE"/>
    <w:rsid w:val="00DF1D36"/>
    <w:rsid w:val="00DF25F5"/>
    <w:rsid w:val="00DF3393"/>
    <w:rsid w:val="00DF3814"/>
    <w:rsid w:val="00DF3B66"/>
    <w:rsid w:val="00DF565D"/>
    <w:rsid w:val="00DF598A"/>
    <w:rsid w:val="00DF6959"/>
    <w:rsid w:val="00E003CA"/>
    <w:rsid w:val="00E01ADD"/>
    <w:rsid w:val="00E03072"/>
    <w:rsid w:val="00E040E6"/>
    <w:rsid w:val="00E06480"/>
    <w:rsid w:val="00E07500"/>
    <w:rsid w:val="00E076D9"/>
    <w:rsid w:val="00E07A94"/>
    <w:rsid w:val="00E1016C"/>
    <w:rsid w:val="00E14E1A"/>
    <w:rsid w:val="00E15DC8"/>
    <w:rsid w:val="00E227BA"/>
    <w:rsid w:val="00E25CB7"/>
    <w:rsid w:val="00E302ED"/>
    <w:rsid w:val="00E32000"/>
    <w:rsid w:val="00E32B54"/>
    <w:rsid w:val="00E354F5"/>
    <w:rsid w:val="00E360A5"/>
    <w:rsid w:val="00E36D69"/>
    <w:rsid w:val="00E40948"/>
    <w:rsid w:val="00E41A94"/>
    <w:rsid w:val="00E444AF"/>
    <w:rsid w:val="00E445C6"/>
    <w:rsid w:val="00E50A11"/>
    <w:rsid w:val="00E53680"/>
    <w:rsid w:val="00E5462A"/>
    <w:rsid w:val="00E54780"/>
    <w:rsid w:val="00E54D77"/>
    <w:rsid w:val="00E554FF"/>
    <w:rsid w:val="00E57EF1"/>
    <w:rsid w:val="00E618B2"/>
    <w:rsid w:val="00E6741C"/>
    <w:rsid w:val="00E67DAB"/>
    <w:rsid w:val="00E705B3"/>
    <w:rsid w:val="00E71E93"/>
    <w:rsid w:val="00E73EBC"/>
    <w:rsid w:val="00E745AE"/>
    <w:rsid w:val="00E75031"/>
    <w:rsid w:val="00E750A2"/>
    <w:rsid w:val="00E75DDD"/>
    <w:rsid w:val="00E80163"/>
    <w:rsid w:val="00E81CE2"/>
    <w:rsid w:val="00E823AB"/>
    <w:rsid w:val="00E83E97"/>
    <w:rsid w:val="00E83F38"/>
    <w:rsid w:val="00E8429B"/>
    <w:rsid w:val="00E86F3D"/>
    <w:rsid w:val="00E94665"/>
    <w:rsid w:val="00E9490D"/>
    <w:rsid w:val="00E94BED"/>
    <w:rsid w:val="00E95E6F"/>
    <w:rsid w:val="00E95F49"/>
    <w:rsid w:val="00E96325"/>
    <w:rsid w:val="00E9737A"/>
    <w:rsid w:val="00EA4049"/>
    <w:rsid w:val="00EA4228"/>
    <w:rsid w:val="00EA432D"/>
    <w:rsid w:val="00EB015F"/>
    <w:rsid w:val="00EB207E"/>
    <w:rsid w:val="00EB3A1C"/>
    <w:rsid w:val="00EB4469"/>
    <w:rsid w:val="00EC18BD"/>
    <w:rsid w:val="00EC1DAE"/>
    <w:rsid w:val="00EC42D4"/>
    <w:rsid w:val="00EC5809"/>
    <w:rsid w:val="00EC792E"/>
    <w:rsid w:val="00ED01A1"/>
    <w:rsid w:val="00ED098A"/>
    <w:rsid w:val="00ED1096"/>
    <w:rsid w:val="00ED34FB"/>
    <w:rsid w:val="00ED7102"/>
    <w:rsid w:val="00EE0172"/>
    <w:rsid w:val="00EE02D4"/>
    <w:rsid w:val="00EE24A1"/>
    <w:rsid w:val="00EE2710"/>
    <w:rsid w:val="00EE29F7"/>
    <w:rsid w:val="00EE4CC4"/>
    <w:rsid w:val="00EE5813"/>
    <w:rsid w:val="00EE5BF7"/>
    <w:rsid w:val="00EE68D2"/>
    <w:rsid w:val="00EF0A44"/>
    <w:rsid w:val="00EF1610"/>
    <w:rsid w:val="00EF3694"/>
    <w:rsid w:val="00EF3F24"/>
    <w:rsid w:val="00EF5E23"/>
    <w:rsid w:val="00EF5FFF"/>
    <w:rsid w:val="00EF6F76"/>
    <w:rsid w:val="00EF785E"/>
    <w:rsid w:val="00F008BE"/>
    <w:rsid w:val="00F00E1C"/>
    <w:rsid w:val="00F00E5B"/>
    <w:rsid w:val="00F04F0E"/>
    <w:rsid w:val="00F06126"/>
    <w:rsid w:val="00F06286"/>
    <w:rsid w:val="00F10432"/>
    <w:rsid w:val="00F1105A"/>
    <w:rsid w:val="00F14649"/>
    <w:rsid w:val="00F16F4B"/>
    <w:rsid w:val="00F2268A"/>
    <w:rsid w:val="00F249D1"/>
    <w:rsid w:val="00F24CAF"/>
    <w:rsid w:val="00F2513E"/>
    <w:rsid w:val="00F27467"/>
    <w:rsid w:val="00F33679"/>
    <w:rsid w:val="00F3372B"/>
    <w:rsid w:val="00F34FC4"/>
    <w:rsid w:val="00F35381"/>
    <w:rsid w:val="00F35ACA"/>
    <w:rsid w:val="00F35DB1"/>
    <w:rsid w:val="00F3679A"/>
    <w:rsid w:val="00F41346"/>
    <w:rsid w:val="00F4435B"/>
    <w:rsid w:val="00F45D02"/>
    <w:rsid w:val="00F4654E"/>
    <w:rsid w:val="00F50BB5"/>
    <w:rsid w:val="00F52D69"/>
    <w:rsid w:val="00F536CE"/>
    <w:rsid w:val="00F54436"/>
    <w:rsid w:val="00F56C46"/>
    <w:rsid w:val="00F57CC4"/>
    <w:rsid w:val="00F57D5D"/>
    <w:rsid w:val="00F600F5"/>
    <w:rsid w:val="00F6137E"/>
    <w:rsid w:val="00F615C6"/>
    <w:rsid w:val="00F63758"/>
    <w:rsid w:val="00F63F21"/>
    <w:rsid w:val="00F651D4"/>
    <w:rsid w:val="00F6686F"/>
    <w:rsid w:val="00F67F61"/>
    <w:rsid w:val="00F7124A"/>
    <w:rsid w:val="00F71C09"/>
    <w:rsid w:val="00F7273E"/>
    <w:rsid w:val="00F72864"/>
    <w:rsid w:val="00F74490"/>
    <w:rsid w:val="00F77159"/>
    <w:rsid w:val="00F80ACA"/>
    <w:rsid w:val="00F815D3"/>
    <w:rsid w:val="00F82387"/>
    <w:rsid w:val="00F84736"/>
    <w:rsid w:val="00F90929"/>
    <w:rsid w:val="00F91681"/>
    <w:rsid w:val="00F9348D"/>
    <w:rsid w:val="00F935B4"/>
    <w:rsid w:val="00F95471"/>
    <w:rsid w:val="00FA11CD"/>
    <w:rsid w:val="00FA1E9A"/>
    <w:rsid w:val="00FA228B"/>
    <w:rsid w:val="00FA240F"/>
    <w:rsid w:val="00FA36E0"/>
    <w:rsid w:val="00FB05F2"/>
    <w:rsid w:val="00FB07C4"/>
    <w:rsid w:val="00FB168A"/>
    <w:rsid w:val="00FB2CFE"/>
    <w:rsid w:val="00FB4000"/>
    <w:rsid w:val="00FB4F25"/>
    <w:rsid w:val="00FB561D"/>
    <w:rsid w:val="00FB6492"/>
    <w:rsid w:val="00FC0A0F"/>
    <w:rsid w:val="00FC0CAC"/>
    <w:rsid w:val="00FC2093"/>
    <w:rsid w:val="00FC4E1D"/>
    <w:rsid w:val="00FC795C"/>
    <w:rsid w:val="00FD0E1C"/>
    <w:rsid w:val="00FD1AAA"/>
    <w:rsid w:val="00FD1C06"/>
    <w:rsid w:val="00FD2A9B"/>
    <w:rsid w:val="00FD2B4D"/>
    <w:rsid w:val="00FD325E"/>
    <w:rsid w:val="00FD3430"/>
    <w:rsid w:val="00FD3F2D"/>
    <w:rsid w:val="00FD5890"/>
    <w:rsid w:val="00FD76F4"/>
    <w:rsid w:val="00FD7725"/>
    <w:rsid w:val="00FE060F"/>
    <w:rsid w:val="00FE10E5"/>
    <w:rsid w:val="00FE24CE"/>
    <w:rsid w:val="00FE32B5"/>
    <w:rsid w:val="00FE56C8"/>
    <w:rsid w:val="00FE6E3B"/>
    <w:rsid w:val="00FE6F00"/>
    <w:rsid w:val="00FE7BD4"/>
    <w:rsid w:val="00FF03F1"/>
    <w:rsid w:val="00FF227D"/>
    <w:rsid w:val="00FF2C5C"/>
    <w:rsid w:val="00FF2DF9"/>
    <w:rsid w:val="00FF355A"/>
    <w:rsid w:val="00FF5682"/>
    <w:rsid w:val="00FF5B47"/>
    <w:rsid w:val="00FF70FF"/>
    <w:rsid w:val="00FF7A42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49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Paragraph1Standard"/>
    <w:link w:val="Heading1Char"/>
    <w:uiPriority w:val="99"/>
    <w:qFormat/>
    <w:rsid w:val="005D402B"/>
    <w:pPr>
      <w:keepNext/>
      <w:pageBreakBefore/>
      <w:numPr>
        <w:numId w:val="123"/>
      </w:numPr>
      <w:spacing w:before="240" w:after="600"/>
      <w:outlineLvl w:val="0"/>
    </w:pPr>
    <w:rPr>
      <w:rFonts w:ascii="Arial" w:hAnsi="Arial"/>
      <w:b/>
      <w:smallCaps/>
      <w:kern w:val="32"/>
      <w:sz w:val="32"/>
      <w:szCs w:val="32"/>
    </w:rPr>
  </w:style>
  <w:style w:type="paragraph" w:styleId="Heading2">
    <w:name w:val="heading 2"/>
    <w:basedOn w:val="Normal"/>
    <w:next w:val="Paragraph1Standard"/>
    <w:link w:val="Heading2Char"/>
    <w:uiPriority w:val="99"/>
    <w:qFormat/>
    <w:rsid w:val="005D402B"/>
    <w:pPr>
      <w:keepNext/>
      <w:keepLines/>
      <w:numPr>
        <w:ilvl w:val="1"/>
        <w:numId w:val="123"/>
      </w:numPr>
      <w:spacing w:before="240" w:after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2824E5"/>
    <w:pPr>
      <w:keepNext/>
      <w:keepLines/>
      <w:numPr>
        <w:ilvl w:val="2"/>
        <w:numId w:val="123"/>
      </w:numPr>
      <w:spacing w:before="200"/>
      <w:outlineLvl w:val="2"/>
    </w:pPr>
    <w:rPr>
      <w:rFonts w:asciiTheme="minorBidi" w:eastAsiaTheme="majorEastAsia" w:hAnsiTheme="minorBidi" w:cstheme="minorBidi"/>
      <w:b/>
      <w:bCs/>
    </w:rPr>
  </w:style>
  <w:style w:type="paragraph" w:styleId="Heading4">
    <w:name w:val="heading 4"/>
    <w:basedOn w:val="Paragraph1Standard"/>
    <w:next w:val="Normal"/>
    <w:link w:val="Heading4Char"/>
    <w:uiPriority w:val="99"/>
    <w:unhideWhenUsed/>
    <w:qFormat/>
    <w:rsid w:val="005D402B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5D40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402B"/>
    <w:rPr>
      <w:rFonts w:ascii="Arial" w:eastAsia="Times New Roman" w:hAnsi="Arial" w:cs="Times New Roman"/>
      <w:b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D402B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824E5"/>
    <w:rPr>
      <w:rFonts w:asciiTheme="minorBidi" w:eastAsiaTheme="majorEastAsia" w:hAnsiTheme="min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5D402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D40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basedOn w:val="Normal"/>
    <w:uiPriority w:val="99"/>
    <w:qFormat/>
    <w:rsid w:val="005D402B"/>
    <w:pPr>
      <w:spacing w:before="80" w:line="360" w:lineRule="auto"/>
      <w:ind w:firstLine="720"/>
      <w:jc w:val="both"/>
    </w:pPr>
  </w:style>
  <w:style w:type="paragraph" w:customStyle="1" w:styleId="ProjectTitle">
    <w:name w:val="Project Title"/>
    <w:basedOn w:val="Heading1"/>
    <w:autoRedefine/>
    <w:uiPriority w:val="99"/>
    <w:rsid w:val="005D402B"/>
    <w:pPr>
      <w:jc w:val="center"/>
    </w:pPr>
  </w:style>
  <w:style w:type="paragraph" w:customStyle="1" w:styleId="FrontPageSpacer">
    <w:name w:val="FrontPage Spacer"/>
    <w:basedOn w:val="Normal"/>
    <w:autoRedefine/>
    <w:uiPriority w:val="99"/>
    <w:rsid w:val="005D402B"/>
    <w:pPr>
      <w:spacing w:after="720"/>
    </w:pPr>
    <w:rPr>
      <w:sz w:val="16"/>
    </w:rPr>
  </w:style>
  <w:style w:type="paragraph" w:customStyle="1" w:styleId="FrontPageName">
    <w:name w:val="FrontPage Name"/>
    <w:aliases w:val="etc."/>
    <w:basedOn w:val="Standard"/>
    <w:uiPriority w:val="99"/>
    <w:rsid w:val="005D402B"/>
    <w:pPr>
      <w:jc w:val="center"/>
    </w:pPr>
  </w:style>
  <w:style w:type="paragraph" w:styleId="BodyText">
    <w:name w:val="Body Text"/>
    <w:basedOn w:val="Normal"/>
    <w:link w:val="BodyTextChar"/>
    <w:uiPriority w:val="99"/>
    <w:rsid w:val="005D402B"/>
    <w:pPr>
      <w:spacing w:after="120" w:line="228" w:lineRule="auto"/>
      <w:ind w:firstLine="288"/>
      <w:jc w:val="both"/>
    </w:pPr>
    <w:rPr>
      <w:rFonts w:eastAsia="SimSu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D402B"/>
    <w:rPr>
      <w:rFonts w:ascii="Times New Roman" w:eastAsia="SimSun" w:hAnsi="Times New Roman" w:cs="Times New Roman"/>
      <w:spacing w:val="-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4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D4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5D402B"/>
    <w:pPr>
      <w:tabs>
        <w:tab w:val="right" w:pos="8647"/>
      </w:tabs>
    </w:pPr>
    <w:rPr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402B"/>
    <w:rPr>
      <w:rFonts w:ascii="Times New Roman" w:eastAsia="Times New Roman" w:hAnsi="Times New Roman" w:cs="Times New Roman"/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402B"/>
    <w:pPr>
      <w:tabs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2B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402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D402B"/>
    <w:pPr>
      <w:tabs>
        <w:tab w:val="left" w:pos="880"/>
        <w:tab w:val="right" w:leader="dot" w:pos="864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40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5D4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02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5D40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5D4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0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02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4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402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gree">
    <w:name w:val="Degree"/>
    <w:basedOn w:val="Normal"/>
    <w:uiPriority w:val="99"/>
    <w:rsid w:val="005D402B"/>
    <w:pPr>
      <w:spacing w:line="360" w:lineRule="auto"/>
      <w:jc w:val="center"/>
    </w:pPr>
    <w:rPr>
      <w:rFonts w:eastAsia="SimSun"/>
      <w:b/>
      <w:sz w:val="32"/>
      <w:szCs w:val="32"/>
    </w:rPr>
  </w:style>
  <w:style w:type="paragraph" w:customStyle="1" w:styleId="TitlePagePar">
    <w:name w:val="TitlePagePar"/>
    <w:basedOn w:val="Normal"/>
    <w:uiPriority w:val="99"/>
    <w:rsid w:val="005D402B"/>
    <w:pPr>
      <w:spacing w:line="360" w:lineRule="auto"/>
      <w:jc w:val="center"/>
    </w:pPr>
    <w:rPr>
      <w:rFonts w:eastAsia="SimSun"/>
    </w:rPr>
  </w:style>
  <w:style w:type="paragraph" w:customStyle="1" w:styleId="SBZFigureItem">
    <w:name w:val="SBZFigureItem"/>
    <w:basedOn w:val="Normal"/>
    <w:next w:val="SBZFigureCaption"/>
    <w:uiPriority w:val="99"/>
    <w:qFormat/>
    <w:rsid w:val="005D402B"/>
    <w:pPr>
      <w:keepNext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5D402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BZFigureCaption">
    <w:name w:val="SBZFigureCaption"/>
    <w:basedOn w:val="Standard"/>
    <w:next w:val="Standard"/>
    <w:uiPriority w:val="99"/>
    <w:qFormat/>
    <w:rsid w:val="00CE7E92"/>
    <w:pPr>
      <w:numPr>
        <w:numId w:val="12"/>
      </w:numPr>
      <w:spacing w:after="240"/>
      <w:ind w:left="862" w:hanging="862"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5D402B"/>
  </w:style>
  <w:style w:type="paragraph" w:styleId="TOC3">
    <w:name w:val="toc 3"/>
    <w:basedOn w:val="Normal"/>
    <w:next w:val="Normal"/>
    <w:autoRedefine/>
    <w:uiPriority w:val="39"/>
    <w:unhideWhenUsed/>
    <w:qFormat/>
    <w:rsid w:val="005D402B"/>
    <w:pPr>
      <w:spacing w:after="100"/>
      <w:ind w:left="480"/>
    </w:pPr>
  </w:style>
  <w:style w:type="paragraph" w:customStyle="1" w:styleId="SBZNoNumberHeading1">
    <w:name w:val="SBZ NoNumberHeading1"/>
    <w:basedOn w:val="Heading1"/>
    <w:next w:val="Standard"/>
    <w:uiPriority w:val="99"/>
    <w:qFormat/>
    <w:rsid w:val="005D402B"/>
    <w:pPr>
      <w:numPr>
        <w:numId w:val="0"/>
      </w:numPr>
      <w:tabs>
        <w:tab w:val="left" w:pos="504"/>
      </w:tabs>
    </w:pPr>
  </w:style>
  <w:style w:type="character" w:styleId="FollowedHyperlink">
    <w:name w:val="FollowedHyperlink"/>
    <w:basedOn w:val="DefaultParagraphFont"/>
    <w:uiPriority w:val="99"/>
    <w:unhideWhenUsed/>
    <w:rsid w:val="005D402B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unhideWhenUsed/>
    <w:rsid w:val="005D402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D402B"/>
    <w:rPr>
      <w:rFonts w:ascii="Tahoma" w:eastAsia="Times New Roman" w:hAnsi="Tahoma" w:cs="Tahoma"/>
      <w:sz w:val="16"/>
      <w:szCs w:val="16"/>
    </w:rPr>
  </w:style>
  <w:style w:type="paragraph" w:customStyle="1" w:styleId="Text">
    <w:name w:val="Text"/>
    <w:basedOn w:val="Normal"/>
    <w:link w:val="TextChar"/>
    <w:uiPriority w:val="99"/>
    <w:rsid w:val="005D402B"/>
    <w:pPr>
      <w:numPr>
        <w:numId w:val="3"/>
      </w:numPr>
      <w:tabs>
        <w:tab w:val="left" w:pos="1985"/>
      </w:tabs>
      <w:spacing w:before="136"/>
      <w:jc w:val="both"/>
    </w:pPr>
    <w:rPr>
      <w:rFonts w:eastAsia="SimSun"/>
      <w:szCs w:val="20"/>
      <w:lang w:val="en-GB"/>
    </w:rPr>
  </w:style>
  <w:style w:type="character" w:customStyle="1" w:styleId="TextChar">
    <w:name w:val="Text Char"/>
    <w:basedOn w:val="DefaultParagraphFont"/>
    <w:link w:val="Text"/>
    <w:uiPriority w:val="99"/>
    <w:rsid w:val="005D402B"/>
    <w:rPr>
      <w:rFonts w:ascii="Times New Roman" w:eastAsia="SimSun" w:hAnsi="Times New Roman" w:cs="Times New Roman"/>
      <w:sz w:val="24"/>
      <w:szCs w:val="20"/>
      <w:lang w:val="en-GB"/>
    </w:rPr>
  </w:style>
  <w:style w:type="paragraph" w:customStyle="1" w:styleId="FigureTitle">
    <w:name w:val="Figure Title"/>
    <w:basedOn w:val="Normal"/>
    <w:next w:val="Text"/>
    <w:uiPriority w:val="99"/>
    <w:rsid w:val="005D402B"/>
    <w:pPr>
      <w:keepLines/>
      <w:numPr>
        <w:numId w:val="2"/>
      </w:numPr>
      <w:tabs>
        <w:tab w:val="left" w:pos="794"/>
        <w:tab w:val="left" w:pos="1191"/>
        <w:tab w:val="left" w:pos="1588"/>
        <w:tab w:val="left" w:pos="1985"/>
      </w:tabs>
      <w:spacing w:before="136"/>
      <w:jc w:val="center"/>
    </w:pPr>
    <w:rPr>
      <w:rFonts w:eastAsia="SimSun"/>
      <w:szCs w:val="20"/>
      <w:lang w:val="en-GB"/>
    </w:rPr>
  </w:style>
  <w:style w:type="character" w:customStyle="1" w:styleId="Attribute">
    <w:name w:val="Attribute"/>
    <w:basedOn w:val="DefaultParagraphFont"/>
    <w:rsid w:val="005D402B"/>
    <w:rPr>
      <w:rFonts w:ascii="Arial" w:eastAsia="SimSun" w:hAnsi="Arial" w:cs="Arial"/>
      <w:sz w:val="22"/>
      <w:szCs w:val="22"/>
      <w:lang w:val="en-GB" w:eastAsia="en-US" w:bidi="ar-SA"/>
    </w:rPr>
  </w:style>
  <w:style w:type="paragraph" w:customStyle="1" w:styleId="FigureNoCaption">
    <w:name w:val="FigureNoCaption"/>
    <w:basedOn w:val="Text"/>
    <w:next w:val="Text"/>
    <w:uiPriority w:val="99"/>
    <w:rsid w:val="005D402B"/>
    <w:pPr>
      <w:keepNext/>
      <w:jc w:val="center"/>
    </w:pPr>
    <w:rPr>
      <w:lang w:val="en-CA"/>
    </w:rPr>
  </w:style>
  <w:style w:type="character" w:customStyle="1" w:styleId="Elem">
    <w:name w:val="Elem"/>
    <w:basedOn w:val="Attribute"/>
    <w:rsid w:val="005D402B"/>
    <w:rPr>
      <w:rFonts w:ascii="Arial" w:eastAsia="SimSun" w:hAnsi="Arial" w:cs="Arial"/>
      <w:i/>
      <w:sz w:val="22"/>
      <w:szCs w:val="22"/>
      <w:lang w:val="en-GB" w:eastAsia="en-US" w:bidi="ar-SA"/>
    </w:rPr>
  </w:style>
  <w:style w:type="paragraph" w:customStyle="1" w:styleId="Acronym">
    <w:name w:val="Acronym"/>
    <w:basedOn w:val="Normal"/>
    <w:uiPriority w:val="99"/>
    <w:rsid w:val="005D402B"/>
  </w:style>
  <w:style w:type="paragraph" w:customStyle="1" w:styleId="AcronymHeading">
    <w:name w:val="AcronymHeading"/>
    <w:basedOn w:val="Acronym"/>
    <w:uiPriority w:val="99"/>
    <w:rsid w:val="005D402B"/>
    <w:pPr>
      <w:tabs>
        <w:tab w:val="right" w:pos="1440"/>
        <w:tab w:val="left" w:pos="1800"/>
      </w:tabs>
    </w:pPr>
    <w:rPr>
      <w:b/>
      <w:sz w:val="28"/>
      <w:szCs w:val="28"/>
      <w:lang w:val="en-CA"/>
    </w:rPr>
  </w:style>
  <w:style w:type="paragraph" w:customStyle="1" w:styleId="AnnexHdr3">
    <w:name w:val="AnnexHdr3"/>
    <w:basedOn w:val="Normal"/>
    <w:uiPriority w:val="99"/>
    <w:rsid w:val="005D402B"/>
    <w:pPr>
      <w:numPr>
        <w:ilvl w:val="2"/>
        <w:numId w:val="3"/>
      </w:numPr>
    </w:pPr>
  </w:style>
  <w:style w:type="paragraph" w:customStyle="1" w:styleId="AppdxHdr2">
    <w:name w:val="AppdxHdr2"/>
    <w:basedOn w:val="Normal"/>
    <w:uiPriority w:val="99"/>
    <w:rsid w:val="005D402B"/>
    <w:pPr>
      <w:numPr>
        <w:ilvl w:val="3"/>
        <w:numId w:val="3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5D40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02B"/>
    <w:rPr>
      <w:vertAlign w:val="superscript"/>
    </w:rPr>
  </w:style>
  <w:style w:type="paragraph" w:styleId="ListBullet">
    <w:name w:val="List Bullet"/>
    <w:basedOn w:val="Normal"/>
    <w:uiPriority w:val="99"/>
    <w:unhideWhenUsed/>
    <w:rsid w:val="005D402B"/>
    <w:pPr>
      <w:numPr>
        <w:numId w:val="4"/>
      </w:numPr>
      <w:spacing w:line="360" w:lineRule="auto"/>
      <w:ind w:left="357" w:hanging="357"/>
      <w:contextualSpacing/>
    </w:pPr>
  </w:style>
  <w:style w:type="paragraph" w:customStyle="1" w:styleId="Abstract">
    <w:name w:val="Abstract"/>
    <w:uiPriority w:val="99"/>
    <w:rsid w:val="005D402B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5D402B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5D402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Appendix">
    <w:name w:val="Appendix"/>
    <w:basedOn w:val="Heading1withoutnumbering"/>
    <w:rsid w:val="00BC7D29"/>
    <w:pPr>
      <w:numPr>
        <w:numId w:val="121"/>
      </w:numPr>
    </w:pPr>
  </w:style>
  <w:style w:type="paragraph" w:customStyle="1" w:styleId="equation">
    <w:name w:val="equation"/>
    <w:basedOn w:val="Normal"/>
    <w:uiPriority w:val="99"/>
    <w:rsid w:val="005D402B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figurecaption">
    <w:name w:val="figure caption"/>
    <w:rsid w:val="005D402B"/>
    <w:pPr>
      <w:numPr>
        <w:numId w:val="5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footnote">
    <w:name w:val="footnote"/>
    <w:uiPriority w:val="99"/>
    <w:rsid w:val="005D402B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keywords">
    <w:name w:val="key words"/>
    <w:uiPriority w:val="99"/>
    <w:rsid w:val="005D402B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5D402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uiPriority w:val="99"/>
    <w:rsid w:val="005D402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uiPriority w:val="99"/>
    <w:rsid w:val="005D402B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24"/>
      <w:szCs w:val="24"/>
    </w:rPr>
  </w:style>
  <w:style w:type="paragraph" w:customStyle="1" w:styleId="sponsors">
    <w:name w:val="sponsors"/>
    <w:uiPriority w:val="99"/>
    <w:rsid w:val="005D402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5D402B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D402B"/>
    <w:rPr>
      <w:i/>
      <w:iCs/>
      <w:sz w:val="15"/>
      <w:szCs w:val="15"/>
    </w:rPr>
  </w:style>
  <w:style w:type="paragraph" w:customStyle="1" w:styleId="tablecopy">
    <w:name w:val="table copy"/>
    <w:uiPriority w:val="99"/>
    <w:rsid w:val="005D402B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5D402B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5D402B"/>
    <w:pPr>
      <w:numPr>
        <w:numId w:val="10"/>
      </w:numPr>
      <w:spacing w:before="120" w:after="120" w:line="240" w:lineRule="auto"/>
      <w:jc w:val="center"/>
    </w:pPr>
    <w:rPr>
      <w:rFonts w:ascii="Times New Roman" w:eastAsia="SimSun" w:hAnsi="Times New Roman" w:cs="Times New Roman"/>
      <w:noProof/>
      <w:color w:val="000000" w:themeColor="text1"/>
      <w:sz w:val="24"/>
      <w:szCs w:val="24"/>
    </w:rPr>
  </w:style>
  <w:style w:type="paragraph" w:customStyle="1" w:styleId="p1a">
    <w:name w:val="p1a"/>
    <w:basedOn w:val="Normal"/>
    <w:next w:val="Normal"/>
    <w:link w:val="p1aZchn"/>
    <w:rsid w:val="005D402B"/>
    <w:pPr>
      <w:jc w:val="both"/>
    </w:pPr>
    <w:rPr>
      <w:rFonts w:ascii="Times" w:eastAsia="SimSun" w:hAnsi="Times"/>
      <w:sz w:val="20"/>
      <w:szCs w:val="20"/>
      <w:lang w:eastAsia="de-DE"/>
    </w:rPr>
  </w:style>
  <w:style w:type="character" w:customStyle="1" w:styleId="p1aZchn">
    <w:name w:val="p1a Zchn"/>
    <w:basedOn w:val="DefaultParagraphFont"/>
    <w:link w:val="p1a"/>
    <w:locked/>
    <w:rsid w:val="005D402B"/>
    <w:rPr>
      <w:rFonts w:ascii="Times" w:eastAsia="SimSun" w:hAnsi="Times" w:cs="Times New Roman"/>
      <w:sz w:val="20"/>
      <w:szCs w:val="20"/>
      <w:lang w:eastAsia="de-DE"/>
    </w:rPr>
  </w:style>
  <w:style w:type="paragraph" w:customStyle="1" w:styleId="StyleHeading1Before26ptAfter14ptLinespacingsin">
    <w:name w:val="Style Heading 1 + Before:  26 pt After:  14 pt Line spacing:  sin..."/>
    <w:basedOn w:val="Heading1"/>
    <w:autoRedefine/>
    <w:uiPriority w:val="99"/>
    <w:rsid w:val="005D402B"/>
    <w:pPr>
      <w:keepLines/>
      <w:pageBreakBefore w:val="0"/>
      <w:numPr>
        <w:numId w:val="8"/>
      </w:numPr>
      <w:tabs>
        <w:tab w:val="left" w:pos="284"/>
      </w:tabs>
      <w:suppressAutoHyphens/>
      <w:spacing w:before="520" w:after="280"/>
      <w:jc w:val="both"/>
    </w:pPr>
    <w:rPr>
      <w:rFonts w:ascii="Times" w:eastAsia="SimSun" w:hAnsi="Times"/>
      <w:smallCaps w:val="0"/>
      <w:kern w:val="0"/>
      <w:sz w:val="24"/>
      <w:szCs w:val="24"/>
      <w:lang w:eastAsia="de-DE"/>
    </w:rPr>
  </w:style>
  <w:style w:type="paragraph" w:customStyle="1" w:styleId="StyleStyleHeading1Before26ptAfter14ptLinespacing">
    <w:name w:val="Style Style Heading 1 + Before:  26 pt After:  14 pt Line spacing: ..."/>
    <w:basedOn w:val="StyleHeading1Before26ptAfter14ptLinespacingsin"/>
    <w:autoRedefine/>
    <w:uiPriority w:val="99"/>
    <w:rsid w:val="005D402B"/>
    <w:rPr>
      <w:rFonts w:cs="Times"/>
    </w:rPr>
  </w:style>
  <w:style w:type="paragraph" w:customStyle="1" w:styleId="Title1">
    <w:name w:val="Title1"/>
    <w:basedOn w:val="Normal"/>
    <w:next w:val="Author"/>
    <w:uiPriority w:val="99"/>
    <w:rsid w:val="005D402B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SimSun" w:hAnsi="Times"/>
      <w:b/>
      <w:sz w:val="28"/>
      <w:szCs w:val="20"/>
      <w:lang w:eastAsia="de-DE"/>
    </w:rPr>
  </w:style>
  <w:style w:type="paragraph" w:styleId="Revision">
    <w:name w:val="Revision"/>
    <w:hidden/>
    <w:uiPriority w:val="99"/>
    <w:semiHidden/>
    <w:rsid w:val="005D402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D402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LatinTimes12pt">
    <w:name w:val="Style Heading 1 + (Latin) Times 12 pt"/>
    <w:basedOn w:val="Heading1"/>
    <w:uiPriority w:val="99"/>
    <w:rsid w:val="005D402B"/>
    <w:pPr>
      <w:keepLines/>
      <w:pageBreakBefore w:val="0"/>
      <w:tabs>
        <w:tab w:val="left" w:pos="216"/>
      </w:tabs>
      <w:spacing w:before="160" w:after="80"/>
      <w:ind w:left="0" w:firstLine="0"/>
      <w:jc w:val="center"/>
    </w:pPr>
    <w:rPr>
      <w:rFonts w:ascii="Times" w:eastAsia="SimSun" w:hAnsi="Times"/>
      <w:b w:val="0"/>
      <w:noProof/>
      <w:kern w:val="0"/>
      <w:sz w:val="24"/>
      <w:szCs w:val="20"/>
      <w:lang w:eastAsia="de-DE"/>
    </w:rPr>
  </w:style>
  <w:style w:type="paragraph" w:customStyle="1" w:styleId="ReferencedText">
    <w:name w:val="Referenced Text"/>
    <w:basedOn w:val="BodyText"/>
    <w:link w:val="ReferencedTextChar"/>
    <w:uiPriority w:val="99"/>
    <w:rsid w:val="005D402B"/>
    <w:rPr>
      <w:rFonts w:ascii="Arial" w:hAnsi="Arial" w:cs="Arial"/>
      <w:sz w:val="18"/>
      <w:szCs w:val="18"/>
    </w:rPr>
  </w:style>
  <w:style w:type="character" w:customStyle="1" w:styleId="ReferencedTextChar">
    <w:name w:val="Referenced Text Char"/>
    <w:basedOn w:val="BodyTextChar"/>
    <w:link w:val="ReferencedText"/>
    <w:uiPriority w:val="99"/>
    <w:locked/>
    <w:rsid w:val="005D402B"/>
    <w:rPr>
      <w:rFonts w:ascii="Arial" w:eastAsia="SimSun" w:hAnsi="Arial" w:cs="Arial"/>
      <w:spacing w:val="-1"/>
      <w:sz w:val="18"/>
      <w:szCs w:val="18"/>
    </w:rPr>
  </w:style>
  <w:style w:type="paragraph" w:customStyle="1" w:styleId="Input">
    <w:name w:val="Input"/>
    <w:basedOn w:val="BodyText"/>
    <w:link w:val="InputChar"/>
    <w:uiPriority w:val="99"/>
    <w:rsid w:val="005D402B"/>
    <w:pPr>
      <w:spacing w:after="0"/>
      <w:ind w:firstLine="0"/>
    </w:pPr>
    <w:rPr>
      <w:lang w:eastAsia="de-DE"/>
    </w:rPr>
  </w:style>
  <w:style w:type="character" w:customStyle="1" w:styleId="InputChar">
    <w:name w:val="Input Char"/>
    <w:basedOn w:val="BodyTextChar"/>
    <w:link w:val="Input"/>
    <w:uiPriority w:val="99"/>
    <w:locked/>
    <w:rsid w:val="005D402B"/>
    <w:rPr>
      <w:rFonts w:ascii="Times New Roman" w:eastAsia="SimSun" w:hAnsi="Times New Roman" w:cs="Times New Roman"/>
      <w:spacing w:val="-1"/>
      <w:sz w:val="20"/>
      <w:szCs w:val="20"/>
      <w:lang w:eastAsia="de-DE"/>
    </w:rPr>
  </w:style>
  <w:style w:type="paragraph" w:customStyle="1" w:styleId="Output">
    <w:name w:val="Output"/>
    <w:basedOn w:val="Input"/>
    <w:link w:val="OutputChar"/>
    <w:uiPriority w:val="99"/>
    <w:rsid w:val="005D402B"/>
    <w:pPr>
      <w:ind w:left="360" w:hanging="360"/>
    </w:pPr>
  </w:style>
  <w:style w:type="character" w:customStyle="1" w:styleId="OutputChar">
    <w:name w:val="Output Char"/>
    <w:basedOn w:val="InputChar"/>
    <w:link w:val="Output"/>
    <w:uiPriority w:val="99"/>
    <w:locked/>
    <w:rsid w:val="005D402B"/>
    <w:rPr>
      <w:rFonts w:ascii="Times New Roman" w:eastAsia="SimSun" w:hAnsi="Times New Roman" w:cs="Times New Roman"/>
      <w:spacing w:val="-1"/>
      <w:sz w:val="20"/>
      <w:szCs w:val="20"/>
      <w:lang w:eastAsia="de-DE"/>
    </w:rPr>
  </w:style>
  <w:style w:type="paragraph" w:customStyle="1" w:styleId="Step">
    <w:name w:val="Step"/>
    <w:basedOn w:val="Output"/>
    <w:link w:val="StepChar"/>
    <w:uiPriority w:val="99"/>
    <w:rsid w:val="005D402B"/>
    <w:pPr>
      <w:numPr>
        <w:numId w:val="13"/>
      </w:numPr>
      <w:jc w:val="left"/>
    </w:pPr>
    <w:rPr>
      <w:rFonts w:ascii="Arial" w:hAnsi="Arial" w:cs="Arial"/>
      <w:i/>
      <w:iCs/>
      <w:sz w:val="18"/>
      <w:szCs w:val="18"/>
    </w:rPr>
  </w:style>
  <w:style w:type="character" w:customStyle="1" w:styleId="StepChar">
    <w:name w:val="Step Char"/>
    <w:basedOn w:val="OutputChar"/>
    <w:link w:val="Step"/>
    <w:uiPriority w:val="99"/>
    <w:locked/>
    <w:rsid w:val="005D402B"/>
    <w:rPr>
      <w:rFonts w:ascii="Arial" w:eastAsia="SimSun" w:hAnsi="Arial" w:cs="Arial"/>
      <w:i/>
      <w:iCs/>
      <w:spacing w:val="-1"/>
      <w:sz w:val="18"/>
      <w:szCs w:val="1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5D402B"/>
  </w:style>
  <w:style w:type="table" w:customStyle="1" w:styleId="MediumList11">
    <w:name w:val="Medium List 11"/>
    <w:basedOn w:val="TableNormal"/>
    <w:uiPriority w:val="65"/>
    <w:rsid w:val="005D402B"/>
    <w:pPr>
      <w:spacing w:after="0" w:line="240" w:lineRule="auto"/>
    </w:pPr>
    <w:rPr>
      <w:color w:val="000000" w:themeColor="text1"/>
      <w:lang w:val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TableTitle">
    <w:name w:val="Table Title"/>
    <w:basedOn w:val="Normal"/>
    <w:next w:val="Normal"/>
    <w:link w:val="TableTitleChar"/>
    <w:autoRedefine/>
    <w:uiPriority w:val="99"/>
    <w:rsid w:val="005D402B"/>
    <w:pPr>
      <w:keepNext/>
      <w:numPr>
        <w:ilvl w:val="1"/>
        <w:numId w:val="9"/>
      </w:numPr>
      <w:spacing w:before="120" w:after="120"/>
      <w:jc w:val="center"/>
    </w:pPr>
    <w:rPr>
      <w:lang w:val="en-CA"/>
    </w:rPr>
  </w:style>
  <w:style w:type="paragraph" w:customStyle="1" w:styleId="TableText">
    <w:name w:val="Table Text"/>
    <w:basedOn w:val="Normal"/>
    <w:uiPriority w:val="99"/>
    <w:rsid w:val="005D402B"/>
    <w:pPr>
      <w:autoSpaceDE w:val="0"/>
      <w:autoSpaceDN w:val="0"/>
      <w:jc w:val="both"/>
    </w:pPr>
    <w:rPr>
      <w:sz w:val="20"/>
      <w:szCs w:val="16"/>
    </w:rPr>
  </w:style>
  <w:style w:type="table" w:customStyle="1" w:styleId="SBZTable">
    <w:name w:val="SBZTable"/>
    <w:basedOn w:val="MediumList12"/>
    <w:uiPriority w:val="99"/>
    <w:qFormat/>
    <w:rsid w:val="005D402B"/>
    <w:rPr>
      <w:rFonts w:ascii="Times New Roman" w:eastAsiaTheme="majorEastAsia" w:hAnsi="Times New Roman" w:cs="Times New Roman"/>
      <w:sz w:val="18"/>
      <w:szCs w:val="20"/>
      <w:lang w:val="en-GB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12" w:space="0" w:color="auto"/>
          <w:bottom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MediumList12">
    <w:name w:val="Medium List 12"/>
    <w:basedOn w:val="TableNormal"/>
    <w:uiPriority w:val="65"/>
    <w:rsid w:val="005D402B"/>
    <w:pPr>
      <w:spacing w:after="0" w:line="240" w:lineRule="auto"/>
    </w:pPr>
    <w:rPr>
      <w:color w:val="000000" w:themeColor="text1"/>
      <w:lang w:val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D402B"/>
    <w:rPr>
      <w:color w:val="808080"/>
    </w:rPr>
  </w:style>
  <w:style w:type="paragraph" w:customStyle="1" w:styleId="Assumption">
    <w:name w:val="Assumption"/>
    <w:basedOn w:val="Input"/>
    <w:uiPriority w:val="99"/>
    <w:qFormat/>
    <w:rsid w:val="005D402B"/>
  </w:style>
  <w:style w:type="paragraph" w:styleId="TOC4">
    <w:name w:val="toc 4"/>
    <w:basedOn w:val="Normal"/>
    <w:next w:val="Normal"/>
    <w:autoRedefine/>
    <w:uiPriority w:val="39"/>
    <w:unhideWhenUsed/>
    <w:rsid w:val="005D402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5D402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5D402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5D402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5D402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5D402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character" w:styleId="Strong">
    <w:name w:val="Strong"/>
    <w:basedOn w:val="DefaultParagraphFont"/>
    <w:qFormat/>
    <w:rsid w:val="005D402B"/>
    <w:rPr>
      <w:b/>
      <w:bCs/>
    </w:rPr>
  </w:style>
  <w:style w:type="paragraph" w:customStyle="1" w:styleId="Heading1withoutnumbering">
    <w:name w:val="Heading 1 without numbering"/>
    <w:basedOn w:val="Heading1"/>
    <w:uiPriority w:val="99"/>
    <w:rsid w:val="005D402B"/>
    <w:pPr>
      <w:numPr>
        <w:numId w:val="0"/>
      </w:numPr>
    </w:pPr>
  </w:style>
  <w:style w:type="paragraph" w:customStyle="1" w:styleId="Paragraph1Standard">
    <w:name w:val="Paragraph1Standard"/>
    <w:basedOn w:val="Standard"/>
    <w:next w:val="Standard"/>
    <w:uiPriority w:val="99"/>
    <w:qFormat/>
    <w:rsid w:val="005D402B"/>
    <w:pPr>
      <w:ind w:firstLine="0"/>
    </w:pPr>
  </w:style>
  <w:style w:type="character" w:customStyle="1" w:styleId="RefWord">
    <w:name w:val="RefWord"/>
    <w:basedOn w:val="DefaultParagraphFont"/>
    <w:uiPriority w:val="1"/>
    <w:qFormat/>
    <w:rsid w:val="005D402B"/>
    <w:rPr>
      <w:rFonts w:ascii="Helvetica" w:hAnsi="Helvetica"/>
      <w:sz w:val="22"/>
    </w:rPr>
  </w:style>
  <w:style w:type="paragraph" w:customStyle="1" w:styleId="Bullet">
    <w:name w:val="Bullet"/>
    <w:basedOn w:val="Standard"/>
    <w:qFormat/>
    <w:rsid w:val="005D402B"/>
    <w:pPr>
      <w:numPr>
        <w:numId w:val="11"/>
      </w:numPr>
      <w:ind w:left="993" w:hanging="284"/>
    </w:pPr>
  </w:style>
  <w:style w:type="paragraph" w:customStyle="1" w:styleId="Bullet2">
    <w:name w:val="Bullet2"/>
    <w:basedOn w:val="Bullet"/>
    <w:rsid w:val="005D402B"/>
    <w:pPr>
      <w:numPr>
        <w:ilvl w:val="1"/>
      </w:numPr>
      <w:ind w:left="1276" w:hanging="283"/>
    </w:pPr>
  </w:style>
  <w:style w:type="paragraph" w:customStyle="1" w:styleId="bulletlist">
    <w:name w:val="bullet list"/>
    <w:basedOn w:val="BodyText"/>
    <w:uiPriority w:val="99"/>
    <w:semiHidden/>
    <w:rsid w:val="005D402B"/>
    <w:pPr>
      <w:numPr>
        <w:numId w:val="14"/>
      </w:numPr>
    </w:pPr>
  </w:style>
  <w:style w:type="character" w:styleId="EndnoteReference">
    <w:name w:val="endnote reference"/>
    <w:basedOn w:val="DefaultParagraphFont"/>
    <w:uiPriority w:val="99"/>
    <w:semiHidden/>
    <w:unhideWhenUsed/>
    <w:rsid w:val="005D402B"/>
    <w:rPr>
      <w:vertAlign w:val="superscript"/>
    </w:rPr>
  </w:style>
  <w:style w:type="character" w:styleId="PageNumber">
    <w:name w:val="page number"/>
    <w:basedOn w:val="DefaultParagraphFont"/>
    <w:rsid w:val="005D402B"/>
  </w:style>
  <w:style w:type="character" w:customStyle="1" w:styleId="mediumb-text">
    <w:name w:val="mediumb-text"/>
    <w:basedOn w:val="DefaultParagraphFont"/>
    <w:rsid w:val="005D402B"/>
  </w:style>
  <w:style w:type="paragraph" w:customStyle="1" w:styleId="Reference">
    <w:name w:val="Reference"/>
    <w:basedOn w:val="Normal"/>
    <w:autoRedefine/>
    <w:rsid w:val="005D402B"/>
    <w:pPr>
      <w:numPr>
        <w:numId w:val="15"/>
      </w:numPr>
      <w:spacing w:after="120"/>
      <w:jc w:val="both"/>
    </w:pPr>
    <w:rPr>
      <w:lang w:val="en-CA"/>
    </w:rPr>
  </w:style>
  <w:style w:type="paragraph" w:customStyle="1" w:styleId="Bodytype">
    <w:name w:val="Body type"/>
    <w:basedOn w:val="Normal"/>
    <w:rsid w:val="004350AB"/>
    <w:pPr>
      <w:suppressAutoHyphens/>
      <w:spacing w:line="250" w:lineRule="exact"/>
      <w:ind w:firstLine="200"/>
      <w:jc w:val="both"/>
    </w:pPr>
    <w:rPr>
      <w:rFonts w:eastAsia="SimSun"/>
      <w:kern w:val="1"/>
      <w:sz w:val="20"/>
      <w:lang w:eastAsia="ar-SA"/>
    </w:rPr>
  </w:style>
  <w:style w:type="paragraph" w:customStyle="1" w:styleId="MyText">
    <w:name w:val="MyText"/>
    <w:basedOn w:val="BodyText"/>
    <w:rsid w:val="004350AB"/>
    <w:pPr>
      <w:spacing w:line="276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CA"/>
    </w:rPr>
  </w:style>
  <w:style w:type="paragraph" w:customStyle="1" w:styleId="MyHeading2">
    <w:name w:val="MyHeading2"/>
    <w:basedOn w:val="BodyText"/>
    <w:rsid w:val="004805C3"/>
    <w:pPr>
      <w:numPr>
        <w:ilvl w:val="1"/>
        <w:numId w:val="17"/>
      </w:numPr>
      <w:tabs>
        <w:tab w:val="clear" w:pos="0"/>
      </w:tabs>
      <w:suppressAutoHyphens/>
      <w:spacing w:line="240" w:lineRule="auto"/>
      <w:jc w:val="left"/>
    </w:pPr>
    <w:rPr>
      <w:rFonts w:eastAsia="Times New Roman"/>
      <w:spacing w:val="0"/>
      <w:lang w:eastAsia="ar-SA"/>
    </w:rPr>
  </w:style>
  <w:style w:type="paragraph" w:customStyle="1" w:styleId="MyHeading3">
    <w:name w:val="MyHeading3"/>
    <w:basedOn w:val="MyText"/>
    <w:rsid w:val="004805C3"/>
    <w:pPr>
      <w:numPr>
        <w:ilvl w:val="2"/>
        <w:numId w:val="17"/>
      </w:numPr>
      <w:tabs>
        <w:tab w:val="clear" w:pos="0"/>
      </w:tabs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MyCodeTitle">
    <w:name w:val="MyCodeTitle"/>
    <w:basedOn w:val="Normal"/>
    <w:rsid w:val="004805C3"/>
    <w:pPr>
      <w:numPr>
        <w:numId w:val="17"/>
      </w:numPr>
      <w:suppressAutoHyphens/>
      <w:outlineLvl w:val="0"/>
    </w:pPr>
    <w:rPr>
      <w:i/>
      <w:iCs/>
      <w:sz w:val="20"/>
      <w:szCs w:val="20"/>
      <w:lang w:eastAsia="ar-SA"/>
    </w:rPr>
  </w:style>
  <w:style w:type="paragraph" w:customStyle="1" w:styleId="TextofReference">
    <w:name w:val="Text of Reference"/>
    <w:rsid w:val="00310BEA"/>
    <w:pPr>
      <w:numPr>
        <w:numId w:val="18"/>
      </w:numPr>
      <w:suppressAutoHyphens/>
      <w:spacing w:after="0" w:line="230" w:lineRule="exact"/>
      <w:jc w:val="both"/>
    </w:pPr>
    <w:rPr>
      <w:rFonts w:ascii="Times New Roman" w:eastAsia="SimSun" w:hAnsi="Times New Roman" w:cs="Times New Roman"/>
      <w:sz w:val="16"/>
      <w:szCs w:val="20"/>
      <w:lang w:eastAsia="ar-SA"/>
    </w:rPr>
  </w:style>
  <w:style w:type="paragraph" w:customStyle="1" w:styleId="Figure">
    <w:name w:val="Figure"/>
    <w:basedOn w:val="Bodytype"/>
    <w:rsid w:val="00310BEA"/>
    <w:pPr>
      <w:ind w:firstLine="0"/>
      <w:jc w:val="center"/>
    </w:pPr>
    <w:rPr>
      <w:sz w:val="17"/>
    </w:rPr>
  </w:style>
  <w:style w:type="character" w:customStyle="1" w:styleId="WW8Num7z1">
    <w:name w:val="WW8Num7z1"/>
    <w:rsid w:val="00152BFF"/>
    <w:rPr>
      <w:rFonts w:ascii="Times New Roman" w:hAnsi="Times New Roman"/>
      <w:b/>
      <w:i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1B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1B9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Title">
    <w:name w:val="Listing Title"/>
    <w:basedOn w:val="TableTitle"/>
    <w:link w:val="ListingTitleChar"/>
    <w:qFormat/>
    <w:rsid w:val="00AB45E7"/>
    <w:pPr>
      <w:numPr>
        <w:ilvl w:val="0"/>
        <w:numId w:val="19"/>
      </w:numPr>
      <w:ind w:left="130" w:hanging="130"/>
      <w:jc w:val="left"/>
    </w:pPr>
  </w:style>
  <w:style w:type="paragraph" w:customStyle="1" w:styleId="ListingBody">
    <w:name w:val="Listing Body"/>
    <w:basedOn w:val="ListParagraph"/>
    <w:link w:val="ListingBodyChar"/>
    <w:qFormat/>
    <w:rsid w:val="0031160F"/>
    <w:pPr>
      <w:shd w:val="clear" w:color="auto" w:fill="EEECE1" w:themeFill="background2"/>
      <w:spacing w:after="200" w:line="360" w:lineRule="auto"/>
      <w:ind w:left="0"/>
      <w:jc w:val="both"/>
    </w:pPr>
    <w:rPr>
      <w:rFonts w:ascii="Consolas" w:hAnsi="Consolas"/>
      <w:b/>
      <w:bCs/>
      <w:sz w:val="16"/>
      <w:szCs w:val="22"/>
      <w:lang w:val="en-CA"/>
    </w:rPr>
  </w:style>
  <w:style w:type="character" w:customStyle="1" w:styleId="TableTitleChar">
    <w:name w:val="Table Title Char"/>
    <w:basedOn w:val="DefaultParagraphFont"/>
    <w:link w:val="TableTitle"/>
    <w:uiPriority w:val="99"/>
    <w:rsid w:val="00AB45E7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ListingTitleChar">
    <w:name w:val="Listing Title Char"/>
    <w:basedOn w:val="TableTitleChar"/>
    <w:link w:val="ListingTitle"/>
    <w:rsid w:val="00AB45E7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basedOn w:val="DefaultParagraphFont"/>
    <w:link w:val="ListParagraph"/>
    <w:rsid w:val="00AB45E7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ngBodyChar">
    <w:name w:val="Listing Body Char"/>
    <w:basedOn w:val="ListParagraphChar"/>
    <w:link w:val="ListingBody"/>
    <w:rsid w:val="0031160F"/>
    <w:rPr>
      <w:rFonts w:ascii="Consolas" w:eastAsia="Times New Roman" w:hAnsi="Consolas" w:cs="Times New Roman"/>
      <w:b/>
      <w:bCs/>
      <w:sz w:val="16"/>
      <w:szCs w:val="24"/>
      <w:shd w:val="clear" w:color="auto" w:fill="EEECE1" w:themeFill="background2"/>
      <w:lang w:val="en-CA"/>
    </w:rPr>
  </w:style>
  <w:style w:type="paragraph" w:customStyle="1" w:styleId="Heading21">
    <w:name w:val="Heading 21"/>
    <w:basedOn w:val="Normal"/>
    <w:next w:val="Normal"/>
    <w:rsid w:val="0087171A"/>
    <w:pPr>
      <w:keepNext/>
      <w:keepLines/>
      <w:widowControl w:val="0"/>
      <w:numPr>
        <w:numId w:val="20"/>
      </w:numPr>
      <w:suppressAutoHyphens/>
      <w:jc w:val="both"/>
      <w:textAlignment w:val="baseline"/>
    </w:pPr>
    <w:rPr>
      <w:rFonts w:eastAsia="SimSun"/>
      <w:b/>
      <w:bCs/>
      <w:i/>
      <w:kern w:val="1"/>
      <w:sz w:val="20"/>
      <w:lang w:eastAsia="ar-SA"/>
    </w:rPr>
  </w:style>
  <w:style w:type="paragraph" w:customStyle="1" w:styleId="Normalparagraph">
    <w:name w:val="Normal paragraph"/>
    <w:basedOn w:val="Normal"/>
    <w:rsid w:val="00CA2688"/>
    <w:pPr>
      <w:suppressAutoHyphens/>
      <w:spacing w:before="100" w:line="260" w:lineRule="atLeast"/>
      <w:ind w:firstLine="340"/>
      <w:jc w:val="both"/>
    </w:pPr>
    <w:rPr>
      <w:sz w:val="20"/>
      <w:lang w:val="en-GB" w:eastAsia="ar-SA"/>
    </w:rPr>
  </w:style>
  <w:style w:type="paragraph" w:customStyle="1" w:styleId="Figurecaption0">
    <w:name w:val="Figure caption"/>
    <w:basedOn w:val="Figure"/>
    <w:next w:val="Normal"/>
    <w:rsid w:val="00CA2688"/>
    <w:pPr>
      <w:keepNext/>
      <w:spacing w:before="100" w:line="200" w:lineRule="atLeast"/>
      <w:jc w:val="both"/>
    </w:pPr>
    <w:rPr>
      <w:rFonts w:eastAsia="Times New Roman"/>
      <w:kern w:val="0"/>
      <w:sz w:val="16"/>
      <w:lang w:val="en-GB"/>
    </w:rPr>
  </w:style>
  <w:style w:type="character" w:customStyle="1" w:styleId="InternetLink">
    <w:name w:val="Internet Link"/>
    <w:basedOn w:val="DefaultParagraphFont"/>
    <w:rsid w:val="006F2DFD"/>
    <w:rPr>
      <w:rFonts w:ascii="Times New Roman" w:hAnsi="Times New Roman" w:cs="Times New Roman" w:hint="default"/>
      <w:color w:val="0000FF"/>
      <w:u w:val="single"/>
      <w:lang w:val="en-US" w:eastAsia="en-US"/>
    </w:rPr>
  </w:style>
  <w:style w:type="paragraph" w:customStyle="1" w:styleId="MyTableCaption">
    <w:name w:val="MyTableCaption"/>
    <w:basedOn w:val="ListNumber"/>
    <w:rsid w:val="006F2DFD"/>
    <w:pPr>
      <w:keepNext/>
      <w:suppressAutoHyphens/>
      <w:ind w:firstLine="0"/>
      <w:jc w:val="center"/>
    </w:pPr>
    <w:rPr>
      <w:rFonts w:ascii="Georgia" w:hAnsi="Georgia"/>
      <w:lang w:eastAsia="ar-SA"/>
    </w:rPr>
  </w:style>
  <w:style w:type="paragraph" w:customStyle="1" w:styleId="MyTableContents">
    <w:name w:val="MyTableContents"/>
    <w:basedOn w:val="Normal"/>
    <w:rsid w:val="006F2DFD"/>
    <w:pPr>
      <w:keepNext/>
      <w:suppressLineNumbers/>
      <w:pBdr>
        <w:top w:val="double" w:sz="1" w:space="1" w:color="000000"/>
      </w:pBdr>
      <w:suppressAutoHyphens/>
      <w:spacing w:after="283"/>
    </w:pPr>
    <w:rPr>
      <w:rFonts w:ascii="Andalus" w:hAnsi="Andalus"/>
      <w:sz w:val="20"/>
      <w:szCs w:val="20"/>
      <w:lang w:eastAsia="ar-SA"/>
    </w:rPr>
  </w:style>
  <w:style w:type="paragraph" w:customStyle="1" w:styleId="MyCode">
    <w:name w:val="MyCode"/>
    <w:basedOn w:val="Normal"/>
    <w:rsid w:val="006F2DFD"/>
    <w:pPr>
      <w:shd w:val="clear" w:color="auto" w:fill="F3F3F3"/>
      <w:suppressAutoHyphens/>
    </w:pPr>
    <w:rPr>
      <w:i/>
      <w:iCs/>
      <w:sz w:val="20"/>
      <w:szCs w:val="20"/>
      <w:lang w:eastAsia="ar-SA"/>
    </w:rPr>
  </w:style>
  <w:style w:type="character" w:customStyle="1" w:styleId="SC102355">
    <w:name w:val="SC.10.2355"/>
    <w:rsid w:val="006F2DFD"/>
    <w:rPr>
      <w:sz w:val="18"/>
      <w:szCs w:val="18"/>
    </w:rPr>
  </w:style>
  <w:style w:type="paragraph" w:customStyle="1" w:styleId="TableCaption">
    <w:name w:val="TableCaption"/>
    <w:basedOn w:val="ListNumber"/>
    <w:link w:val="TableCaptionChar"/>
    <w:qFormat/>
    <w:rsid w:val="006F2DFD"/>
    <w:pPr>
      <w:jc w:val="center"/>
    </w:pPr>
    <w:rPr>
      <w:rFonts w:ascii="Georgia" w:hAnsi="Georgia"/>
      <w:sz w:val="20"/>
      <w:szCs w:val="20"/>
    </w:rPr>
  </w:style>
  <w:style w:type="paragraph" w:styleId="ListNumber">
    <w:name w:val="List Number"/>
    <w:basedOn w:val="Normal"/>
    <w:link w:val="ListNumberChar"/>
    <w:uiPriority w:val="99"/>
    <w:unhideWhenUsed/>
    <w:rsid w:val="006F2DFD"/>
    <w:pPr>
      <w:numPr>
        <w:numId w:val="33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rsid w:val="006F2DFD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aptionChar">
    <w:name w:val="TableCaption Char"/>
    <w:basedOn w:val="ListNumberChar"/>
    <w:link w:val="TableCaption"/>
    <w:rsid w:val="006F2DFD"/>
    <w:rPr>
      <w:rFonts w:ascii="Georgia" w:eastAsia="Times New Roman" w:hAnsi="Georgia" w:cs="Times New Roman"/>
      <w:sz w:val="20"/>
      <w:szCs w:val="20"/>
    </w:rPr>
  </w:style>
  <w:style w:type="paragraph" w:customStyle="1" w:styleId="Heading11">
    <w:name w:val="Heading 11"/>
    <w:basedOn w:val="Normal"/>
    <w:next w:val="Bodytype"/>
    <w:rsid w:val="006F2DFD"/>
    <w:pPr>
      <w:keepNext/>
      <w:keepLines/>
      <w:widowControl w:val="0"/>
      <w:suppressAutoHyphens/>
      <w:jc w:val="both"/>
      <w:textAlignment w:val="baseline"/>
    </w:pPr>
    <w:rPr>
      <w:rFonts w:eastAsia="SimSun"/>
      <w:b/>
      <w:bCs/>
      <w:kern w:val="1"/>
      <w:sz w:val="21"/>
      <w:lang w:val="en-CA" w:eastAsia="ar-SA"/>
    </w:rPr>
  </w:style>
  <w:style w:type="paragraph" w:customStyle="1" w:styleId="Table">
    <w:name w:val="Table"/>
    <w:basedOn w:val="Bodytype"/>
    <w:next w:val="Bodytype"/>
    <w:rsid w:val="006F2DFD"/>
    <w:pPr>
      <w:spacing w:before="60" w:after="60" w:line="240" w:lineRule="auto"/>
      <w:ind w:firstLine="0"/>
      <w:jc w:val="center"/>
    </w:pPr>
    <w:rPr>
      <w:sz w:val="17"/>
      <w:lang w:val="en-CA"/>
    </w:rPr>
  </w:style>
  <w:style w:type="paragraph" w:customStyle="1" w:styleId="TableContents">
    <w:name w:val="Table Contents"/>
    <w:basedOn w:val="Standard"/>
    <w:rsid w:val="006F2DFD"/>
    <w:pPr>
      <w:suppressLineNumbers/>
      <w:suppressAutoHyphens/>
      <w:spacing w:before="0" w:line="240" w:lineRule="auto"/>
      <w:ind w:firstLine="0"/>
      <w:jc w:val="left"/>
      <w:textAlignment w:val="baseline"/>
    </w:pPr>
    <w:rPr>
      <w:rFonts w:eastAsia="Arial Unicode MS"/>
      <w:kern w:val="1"/>
      <w:sz w:val="20"/>
      <w:szCs w:val="20"/>
      <w:lang w:bidi="en-US"/>
    </w:rPr>
  </w:style>
  <w:style w:type="paragraph" w:customStyle="1" w:styleId="Textbody">
    <w:name w:val="Text body"/>
    <w:basedOn w:val="Standard"/>
    <w:rsid w:val="006F2DFD"/>
    <w:pPr>
      <w:widowControl w:val="0"/>
      <w:suppressAutoHyphens/>
      <w:autoSpaceDN w:val="0"/>
      <w:spacing w:before="0" w:after="283" w:line="240" w:lineRule="auto"/>
      <w:ind w:firstLine="0"/>
      <w:jc w:val="left"/>
      <w:textAlignment w:val="baseline"/>
    </w:pPr>
    <w:rPr>
      <w:rFonts w:eastAsia="Arial Unicode MS" w:cs="Tahoma"/>
      <w:color w:val="000000"/>
      <w:kern w:val="3"/>
      <w:lang w:bidi="en-US"/>
    </w:rPr>
  </w:style>
  <w:style w:type="paragraph" w:customStyle="1" w:styleId="ReferencesHeader">
    <w:name w:val="References Header"/>
    <w:basedOn w:val="Heading1"/>
    <w:qFormat/>
    <w:rsid w:val="006F2DFD"/>
    <w:pPr>
      <w:ind w:left="142" w:hanging="142"/>
    </w:pPr>
    <w:rPr>
      <w:lang w:val="en-CA"/>
    </w:rPr>
  </w:style>
  <w:style w:type="paragraph" w:customStyle="1" w:styleId="AppendixHeading1">
    <w:name w:val="Appendix Heading 1"/>
    <w:basedOn w:val="Heading1"/>
    <w:link w:val="AppendixHeading1Char"/>
    <w:qFormat/>
    <w:rsid w:val="006F2DFD"/>
    <w:pPr>
      <w:numPr>
        <w:ilvl w:val="1"/>
        <w:numId w:val="120"/>
      </w:numPr>
    </w:pPr>
    <w:rPr>
      <w:iCs/>
      <w:lang w:val="en-CA"/>
    </w:rPr>
  </w:style>
  <w:style w:type="paragraph" w:customStyle="1" w:styleId="AppendixHeading2">
    <w:name w:val="Appendix Heading 2"/>
    <w:link w:val="AppendixHeading2Char"/>
    <w:qFormat/>
    <w:rsid w:val="00922B2F"/>
    <w:pPr>
      <w:numPr>
        <w:ilvl w:val="1"/>
        <w:numId w:val="121"/>
      </w:numPr>
      <w:spacing w:before="600"/>
    </w:pPr>
    <w:rPr>
      <w:rFonts w:ascii="Arial" w:eastAsia="Times New Roman" w:hAnsi="Arial" w:cs="Times New Roman"/>
      <w:b/>
      <w:i/>
      <w:sz w:val="28"/>
      <w:szCs w:val="28"/>
      <w:lang w:val="en-CA"/>
    </w:rPr>
  </w:style>
  <w:style w:type="character" w:customStyle="1" w:styleId="AppendixHeading1Char">
    <w:name w:val="Appendix Heading 1 Char"/>
    <w:basedOn w:val="Heading1Char"/>
    <w:link w:val="AppendixHeading1"/>
    <w:rsid w:val="006F2DFD"/>
    <w:rPr>
      <w:rFonts w:ascii="Arial" w:eastAsia="Times New Roman" w:hAnsi="Arial" w:cs="Times New Roman"/>
      <w:b/>
      <w:iCs/>
      <w:smallCaps/>
      <w:kern w:val="32"/>
      <w:sz w:val="32"/>
      <w:szCs w:val="32"/>
      <w:lang w:val="en-CA"/>
    </w:rPr>
  </w:style>
  <w:style w:type="character" w:customStyle="1" w:styleId="AppendixHeading2Char">
    <w:name w:val="Appendix Heading 2 Char"/>
    <w:basedOn w:val="Heading2Char"/>
    <w:link w:val="AppendixHeading2"/>
    <w:rsid w:val="00922B2F"/>
    <w:rPr>
      <w:rFonts w:ascii="Arial" w:eastAsia="Times New Roman" w:hAnsi="Arial" w:cs="Times New Roman"/>
      <w:b/>
      <w:i/>
      <w:sz w:val="28"/>
      <w:szCs w:val="28"/>
      <w:lang w:val="en-CA"/>
    </w:rPr>
  </w:style>
  <w:style w:type="table" w:customStyle="1" w:styleId="LightShading1">
    <w:name w:val="Light Shading1"/>
    <w:basedOn w:val="TableNormal"/>
    <w:uiPriority w:val="60"/>
    <w:rsid w:val="006F2D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ppendixHeading3">
    <w:name w:val="Appendix Heading 3"/>
    <w:basedOn w:val="Heading3"/>
    <w:link w:val="AppendixHeading3Char"/>
    <w:qFormat/>
    <w:rsid w:val="002824E5"/>
    <w:pPr>
      <w:numPr>
        <w:numId w:val="121"/>
      </w:numPr>
    </w:pPr>
    <w:rPr>
      <w:lang w:val="en-CA"/>
    </w:rPr>
  </w:style>
  <w:style w:type="character" w:customStyle="1" w:styleId="AppendixHeading3Char">
    <w:name w:val="Appendix Heading 3 Char"/>
    <w:basedOn w:val="Heading3Char"/>
    <w:link w:val="AppendixHeading3"/>
    <w:rsid w:val="002824E5"/>
    <w:rPr>
      <w:rFonts w:asciiTheme="minorBidi" w:eastAsiaTheme="majorEastAsia" w:hAnsiTheme="minorBidi"/>
      <w:b/>
      <w:bCs/>
      <w:sz w:val="24"/>
      <w:szCs w:val="24"/>
      <w:lang w:val="en-CA"/>
    </w:rPr>
  </w:style>
  <w:style w:type="table" w:styleId="LightShading">
    <w:name w:val="Light Shading"/>
    <w:basedOn w:val="TableNormal"/>
    <w:uiPriority w:val="60"/>
    <w:rsid w:val="00CF1A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Paragraph1Standard"/>
    <w:link w:val="Heading1Char"/>
    <w:uiPriority w:val="99"/>
    <w:qFormat/>
    <w:rsid w:val="005D402B"/>
    <w:pPr>
      <w:keepNext/>
      <w:pageBreakBefore/>
      <w:numPr>
        <w:numId w:val="123"/>
      </w:numPr>
      <w:spacing w:before="240" w:after="600"/>
      <w:outlineLvl w:val="0"/>
    </w:pPr>
    <w:rPr>
      <w:rFonts w:ascii="Arial" w:hAnsi="Arial"/>
      <w:b/>
      <w:smallCaps/>
      <w:kern w:val="32"/>
      <w:sz w:val="32"/>
      <w:szCs w:val="32"/>
    </w:rPr>
  </w:style>
  <w:style w:type="paragraph" w:styleId="Heading2">
    <w:name w:val="heading 2"/>
    <w:basedOn w:val="Normal"/>
    <w:next w:val="Paragraph1Standard"/>
    <w:link w:val="Heading2Char"/>
    <w:uiPriority w:val="99"/>
    <w:qFormat/>
    <w:rsid w:val="005D402B"/>
    <w:pPr>
      <w:keepNext/>
      <w:keepLines/>
      <w:numPr>
        <w:ilvl w:val="1"/>
        <w:numId w:val="123"/>
      </w:numPr>
      <w:spacing w:before="240" w:after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2824E5"/>
    <w:pPr>
      <w:keepNext/>
      <w:keepLines/>
      <w:numPr>
        <w:ilvl w:val="2"/>
        <w:numId w:val="123"/>
      </w:numPr>
      <w:spacing w:before="200"/>
      <w:outlineLvl w:val="2"/>
    </w:pPr>
    <w:rPr>
      <w:rFonts w:asciiTheme="minorBidi" w:eastAsiaTheme="majorEastAsia" w:hAnsiTheme="minorBidi" w:cstheme="minorBidi"/>
      <w:b/>
      <w:bCs/>
    </w:rPr>
  </w:style>
  <w:style w:type="paragraph" w:styleId="Heading4">
    <w:name w:val="heading 4"/>
    <w:basedOn w:val="Paragraph1Standard"/>
    <w:next w:val="Normal"/>
    <w:link w:val="Heading4Char"/>
    <w:uiPriority w:val="99"/>
    <w:unhideWhenUsed/>
    <w:qFormat/>
    <w:rsid w:val="005D402B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5D40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402B"/>
    <w:rPr>
      <w:rFonts w:ascii="Arial" w:eastAsia="Times New Roman" w:hAnsi="Arial" w:cs="Times New Roman"/>
      <w:b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D402B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824E5"/>
    <w:rPr>
      <w:rFonts w:asciiTheme="minorBidi" w:eastAsiaTheme="majorEastAsia" w:hAnsiTheme="min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5D402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5D40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basedOn w:val="Normal"/>
    <w:uiPriority w:val="99"/>
    <w:qFormat/>
    <w:rsid w:val="005D402B"/>
    <w:pPr>
      <w:spacing w:before="80" w:line="360" w:lineRule="auto"/>
      <w:ind w:firstLine="720"/>
      <w:jc w:val="both"/>
    </w:pPr>
  </w:style>
  <w:style w:type="paragraph" w:customStyle="1" w:styleId="ProjectTitle">
    <w:name w:val="Project Title"/>
    <w:basedOn w:val="Heading1"/>
    <w:autoRedefine/>
    <w:uiPriority w:val="99"/>
    <w:rsid w:val="005D402B"/>
    <w:pPr>
      <w:jc w:val="center"/>
    </w:pPr>
  </w:style>
  <w:style w:type="paragraph" w:customStyle="1" w:styleId="FrontPageSpacer">
    <w:name w:val="FrontPage Spacer"/>
    <w:basedOn w:val="Normal"/>
    <w:autoRedefine/>
    <w:uiPriority w:val="99"/>
    <w:rsid w:val="005D402B"/>
    <w:pPr>
      <w:spacing w:after="720"/>
    </w:pPr>
    <w:rPr>
      <w:sz w:val="16"/>
    </w:rPr>
  </w:style>
  <w:style w:type="paragraph" w:customStyle="1" w:styleId="FrontPageName">
    <w:name w:val="FrontPage Name"/>
    <w:aliases w:val="etc."/>
    <w:basedOn w:val="Standard"/>
    <w:uiPriority w:val="99"/>
    <w:rsid w:val="005D402B"/>
    <w:pPr>
      <w:jc w:val="center"/>
    </w:pPr>
  </w:style>
  <w:style w:type="paragraph" w:styleId="BodyText">
    <w:name w:val="Body Text"/>
    <w:basedOn w:val="Normal"/>
    <w:link w:val="BodyTextChar"/>
    <w:uiPriority w:val="99"/>
    <w:rsid w:val="005D402B"/>
    <w:pPr>
      <w:spacing w:after="120" w:line="228" w:lineRule="auto"/>
      <w:ind w:firstLine="288"/>
      <w:jc w:val="both"/>
    </w:pPr>
    <w:rPr>
      <w:rFonts w:eastAsia="SimSu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D402B"/>
    <w:rPr>
      <w:rFonts w:ascii="Times New Roman" w:eastAsia="SimSun" w:hAnsi="Times New Roman" w:cs="Times New Roman"/>
      <w:spacing w:val="-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4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D4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5D402B"/>
    <w:pPr>
      <w:tabs>
        <w:tab w:val="right" w:pos="8647"/>
      </w:tabs>
    </w:pPr>
    <w:rPr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402B"/>
    <w:rPr>
      <w:rFonts w:ascii="Times New Roman" w:eastAsia="Times New Roman" w:hAnsi="Times New Roman" w:cs="Times New Roman"/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402B"/>
    <w:pPr>
      <w:tabs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2B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402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4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D402B"/>
    <w:pPr>
      <w:tabs>
        <w:tab w:val="left" w:pos="880"/>
        <w:tab w:val="right" w:leader="dot" w:pos="864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40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5D4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02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5D40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5D4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0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02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4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402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gree">
    <w:name w:val="Degree"/>
    <w:basedOn w:val="Normal"/>
    <w:uiPriority w:val="99"/>
    <w:rsid w:val="005D402B"/>
    <w:pPr>
      <w:spacing w:line="360" w:lineRule="auto"/>
      <w:jc w:val="center"/>
    </w:pPr>
    <w:rPr>
      <w:rFonts w:eastAsia="SimSun"/>
      <w:b/>
      <w:sz w:val="32"/>
      <w:szCs w:val="32"/>
    </w:rPr>
  </w:style>
  <w:style w:type="paragraph" w:customStyle="1" w:styleId="TitlePagePar">
    <w:name w:val="TitlePagePar"/>
    <w:basedOn w:val="Normal"/>
    <w:uiPriority w:val="99"/>
    <w:rsid w:val="005D402B"/>
    <w:pPr>
      <w:spacing w:line="360" w:lineRule="auto"/>
      <w:jc w:val="center"/>
    </w:pPr>
    <w:rPr>
      <w:rFonts w:eastAsia="SimSun"/>
    </w:rPr>
  </w:style>
  <w:style w:type="paragraph" w:customStyle="1" w:styleId="SBZFigureItem">
    <w:name w:val="SBZFigureItem"/>
    <w:basedOn w:val="Normal"/>
    <w:next w:val="SBZFigureCaption"/>
    <w:uiPriority w:val="99"/>
    <w:qFormat/>
    <w:rsid w:val="005D402B"/>
    <w:pPr>
      <w:keepNext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5D402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BZFigureCaption">
    <w:name w:val="SBZFigureCaption"/>
    <w:basedOn w:val="Standard"/>
    <w:next w:val="Standard"/>
    <w:uiPriority w:val="99"/>
    <w:qFormat/>
    <w:rsid w:val="00CE7E92"/>
    <w:pPr>
      <w:numPr>
        <w:numId w:val="12"/>
      </w:numPr>
      <w:spacing w:after="240"/>
      <w:ind w:left="862" w:hanging="862"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5D402B"/>
  </w:style>
  <w:style w:type="paragraph" w:styleId="TOC3">
    <w:name w:val="toc 3"/>
    <w:basedOn w:val="Normal"/>
    <w:next w:val="Normal"/>
    <w:autoRedefine/>
    <w:uiPriority w:val="39"/>
    <w:unhideWhenUsed/>
    <w:qFormat/>
    <w:rsid w:val="005D402B"/>
    <w:pPr>
      <w:spacing w:after="100"/>
      <w:ind w:left="480"/>
    </w:pPr>
  </w:style>
  <w:style w:type="paragraph" w:customStyle="1" w:styleId="SBZNoNumberHeading1">
    <w:name w:val="SBZ NoNumberHeading1"/>
    <w:basedOn w:val="Heading1"/>
    <w:next w:val="Standard"/>
    <w:uiPriority w:val="99"/>
    <w:qFormat/>
    <w:rsid w:val="005D402B"/>
    <w:pPr>
      <w:numPr>
        <w:numId w:val="0"/>
      </w:numPr>
      <w:tabs>
        <w:tab w:val="left" w:pos="504"/>
      </w:tabs>
    </w:pPr>
  </w:style>
  <w:style w:type="character" w:styleId="FollowedHyperlink">
    <w:name w:val="FollowedHyperlink"/>
    <w:basedOn w:val="DefaultParagraphFont"/>
    <w:uiPriority w:val="99"/>
    <w:unhideWhenUsed/>
    <w:rsid w:val="005D402B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unhideWhenUsed/>
    <w:rsid w:val="005D402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D402B"/>
    <w:rPr>
      <w:rFonts w:ascii="Tahoma" w:eastAsia="Times New Roman" w:hAnsi="Tahoma" w:cs="Tahoma"/>
      <w:sz w:val="16"/>
      <w:szCs w:val="16"/>
    </w:rPr>
  </w:style>
  <w:style w:type="paragraph" w:customStyle="1" w:styleId="Text">
    <w:name w:val="Text"/>
    <w:basedOn w:val="Normal"/>
    <w:link w:val="TextChar"/>
    <w:uiPriority w:val="99"/>
    <w:rsid w:val="005D402B"/>
    <w:pPr>
      <w:numPr>
        <w:numId w:val="3"/>
      </w:numPr>
      <w:tabs>
        <w:tab w:val="left" w:pos="1985"/>
      </w:tabs>
      <w:spacing w:before="136"/>
      <w:jc w:val="both"/>
    </w:pPr>
    <w:rPr>
      <w:rFonts w:eastAsia="SimSun"/>
      <w:szCs w:val="20"/>
      <w:lang w:val="en-GB"/>
    </w:rPr>
  </w:style>
  <w:style w:type="character" w:customStyle="1" w:styleId="TextChar">
    <w:name w:val="Text Char"/>
    <w:basedOn w:val="DefaultParagraphFont"/>
    <w:link w:val="Text"/>
    <w:uiPriority w:val="99"/>
    <w:rsid w:val="005D402B"/>
    <w:rPr>
      <w:rFonts w:ascii="Times New Roman" w:eastAsia="SimSun" w:hAnsi="Times New Roman" w:cs="Times New Roman"/>
      <w:sz w:val="24"/>
      <w:szCs w:val="20"/>
      <w:lang w:val="en-GB"/>
    </w:rPr>
  </w:style>
  <w:style w:type="paragraph" w:customStyle="1" w:styleId="FigureTitle">
    <w:name w:val="Figure Title"/>
    <w:basedOn w:val="Normal"/>
    <w:next w:val="Text"/>
    <w:uiPriority w:val="99"/>
    <w:rsid w:val="005D402B"/>
    <w:pPr>
      <w:keepLines/>
      <w:numPr>
        <w:numId w:val="2"/>
      </w:numPr>
      <w:tabs>
        <w:tab w:val="left" w:pos="794"/>
        <w:tab w:val="left" w:pos="1191"/>
        <w:tab w:val="left" w:pos="1588"/>
        <w:tab w:val="left" w:pos="1985"/>
      </w:tabs>
      <w:spacing w:before="136"/>
      <w:jc w:val="center"/>
    </w:pPr>
    <w:rPr>
      <w:rFonts w:eastAsia="SimSun"/>
      <w:szCs w:val="20"/>
      <w:lang w:val="en-GB"/>
    </w:rPr>
  </w:style>
  <w:style w:type="character" w:customStyle="1" w:styleId="Attribute">
    <w:name w:val="Attribute"/>
    <w:basedOn w:val="DefaultParagraphFont"/>
    <w:rsid w:val="005D402B"/>
    <w:rPr>
      <w:rFonts w:ascii="Arial" w:eastAsia="SimSun" w:hAnsi="Arial" w:cs="Arial"/>
      <w:sz w:val="22"/>
      <w:szCs w:val="22"/>
      <w:lang w:val="en-GB" w:eastAsia="en-US" w:bidi="ar-SA"/>
    </w:rPr>
  </w:style>
  <w:style w:type="paragraph" w:customStyle="1" w:styleId="FigureNoCaption">
    <w:name w:val="FigureNoCaption"/>
    <w:basedOn w:val="Text"/>
    <w:next w:val="Text"/>
    <w:uiPriority w:val="99"/>
    <w:rsid w:val="005D402B"/>
    <w:pPr>
      <w:keepNext/>
      <w:jc w:val="center"/>
    </w:pPr>
    <w:rPr>
      <w:lang w:val="en-CA"/>
    </w:rPr>
  </w:style>
  <w:style w:type="character" w:customStyle="1" w:styleId="Elem">
    <w:name w:val="Elem"/>
    <w:basedOn w:val="Attribute"/>
    <w:rsid w:val="005D402B"/>
    <w:rPr>
      <w:rFonts w:ascii="Arial" w:eastAsia="SimSun" w:hAnsi="Arial" w:cs="Arial"/>
      <w:i/>
      <w:sz w:val="22"/>
      <w:szCs w:val="22"/>
      <w:lang w:val="en-GB" w:eastAsia="en-US" w:bidi="ar-SA"/>
    </w:rPr>
  </w:style>
  <w:style w:type="paragraph" w:customStyle="1" w:styleId="Acronym">
    <w:name w:val="Acronym"/>
    <w:basedOn w:val="Normal"/>
    <w:uiPriority w:val="99"/>
    <w:rsid w:val="005D402B"/>
  </w:style>
  <w:style w:type="paragraph" w:customStyle="1" w:styleId="AcronymHeading">
    <w:name w:val="AcronymHeading"/>
    <w:basedOn w:val="Acronym"/>
    <w:uiPriority w:val="99"/>
    <w:rsid w:val="005D402B"/>
    <w:pPr>
      <w:tabs>
        <w:tab w:val="right" w:pos="1440"/>
        <w:tab w:val="left" w:pos="1800"/>
      </w:tabs>
    </w:pPr>
    <w:rPr>
      <w:b/>
      <w:sz w:val="28"/>
      <w:szCs w:val="28"/>
      <w:lang w:val="en-CA"/>
    </w:rPr>
  </w:style>
  <w:style w:type="paragraph" w:customStyle="1" w:styleId="AnnexHdr3">
    <w:name w:val="AnnexHdr3"/>
    <w:basedOn w:val="Normal"/>
    <w:uiPriority w:val="99"/>
    <w:rsid w:val="005D402B"/>
    <w:pPr>
      <w:numPr>
        <w:ilvl w:val="2"/>
        <w:numId w:val="3"/>
      </w:numPr>
    </w:pPr>
  </w:style>
  <w:style w:type="paragraph" w:customStyle="1" w:styleId="AppdxHdr2">
    <w:name w:val="AppdxHdr2"/>
    <w:basedOn w:val="Normal"/>
    <w:uiPriority w:val="99"/>
    <w:rsid w:val="005D402B"/>
    <w:pPr>
      <w:numPr>
        <w:ilvl w:val="3"/>
        <w:numId w:val="3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5D40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02B"/>
    <w:rPr>
      <w:vertAlign w:val="superscript"/>
    </w:rPr>
  </w:style>
  <w:style w:type="paragraph" w:styleId="ListBullet">
    <w:name w:val="List Bullet"/>
    <w:basedOn w:val="Normal"/>
    <w:uiPriority w:val="99"/>
    <w:unhideWhenUsed/>
    <w:rsid w:val="005D402B"/>
    <w:pPr>
      <w:numPr>
        <w:numId w:val="4"/>
      </w:numPr>
      <w:spacing w:line="360" w:lineRule="auto"/>
      <w:ind w:left="357" w:hanging="357"/>
      <w:contextualSpacing/>
    </w:pPr>
  </w:style>
  <w:style w:type="paragraph" w:customStyle="1" w:styleId="Abstract">
    <w:name w:val="Abstract"/>
    <w:uiPriority w:val="99"/>
    <w:rsid w:val="005D402B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5D402B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5D402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Appendix">
    <w:name w:val="Appendix"/>
    <w:basedOn w:val="Heading1withoutnumbering"/>
    <w:rsid w:val="00BC7D29"/>
    <w:pPr>
      <w:numPr>
        <w:numId w:val="121"/>
      </w:numPr>
    </w:pPr>
  </w:style>
  <w:style w:type="paragraph" w:customStyle="1" w:styleId="equation">
    <w:name w:val="equation"/>
    <w:basedOn w:val="Normal"/>
    <w:uiPriority w:val="99"/>
    <w:rsid w:val="005D402B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</w:rPr>
  </w:style>
  <w:style w:type="paragraph" w:customStyle="1" w:styleId="figurecaption">
    <w:name w:val="figure caption"/>
    <w:rsid w:val="005D402B"/>
    <w:pPr>
      <w:numPr>
        <w:numId w:val="5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footnote">
    <w:name w:val="footnote"/>
    <w:uiPriority w:val="99"/>
    <w:rsid w:val="005D402B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keywords">
    <w:name w:val="key words"/>
    <w:uiPriority w:val="99"/>
    <w:rsid w:val="005D402B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5D402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uiPriority w:val="99"/>
    <w:rsid w:val="005D402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uiPriority w:val="99"/>
    <w:rsid w:val="005D402B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24"/>
      <w:szCs w:val="24"/>
    </w:rPr>
  </w:style>
  <w:style w:type="paragraph" w:customStyle="1" w:styleId="sponsors">
    <w:name w:val="sponsors"/>
    <w:uiPriority w:val="99"/>
    <w:rsid w:val="005D402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5D402B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D402B"/>
    <w:rPr>
      <w:i/>
      <w:iCs/>
      <w:sz w:val="15"/>
      <w:szCs w:val="15"/>
    </w:rPr>
  </w:style>
  <w:style w:type="paragraph" w:customStyle="1" w:styleId="tablecopy">
    <w:name w:val="table copy"/>
    <w:uiPriority w:val="99"/>
    <w:rsid w:val="005D402B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5D402B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5D402B"/>
    <w:pPr>
      <w:numPr>
        <w:numId w:val="10"/>
      </w:numPr>
      <w:spacing w:before="120" w:after="120" w:line="240" w:lineRule="auto"/>
      <w:jc w:val="center"/>
    </w:pPr>
    <w:rPr>
      <w:rFonts w:ascii="Times New Roman" w:eastAsia="SimSun" w:hAnsi="Times New Roman" w:cs="Times New Roman"/>
      <w:noProof/>
      <w:color w:val="000000" w:themeColor="text1"/>
      <w:sz w:val="24"/>
      <w:szCs w:val="24"/>
    </w:rPr>
  </w:style>
  <w:style w:type="paragraph" w:customStyle="1" w:styleId="p1a">
    <w:name w:val="p1a"/>
    <w:basedOn w:val="Normal"/>
    <w:next w:val="Normal"/>
    <w:link w:val="p1aZchn"/>
    <w:rsid w:val="005D402B"/>
    <w:pPr>
      <w:jc w:val="both"/>
    </w:pPr>
    <w:rPr>
      <w:rFonts w:ascii="Times" w:eastAsia="SimSun" w:hAnsi="Times"/>
      <w:sz w:val="20"/>
      <w:szCs w:val="20"/>
      <w:lang w:eastAsia="de-DE"/>
    </w:rPr>
  </w:style>
  <w:style w:type="character" w:customStyle="1" w:styleId="p1aZchn">
    <w:name w:val="p1a Zchn"/>
    <w:basedOn w:val="DefaultParagraphFont"/>
    <w:link w:val="p1a"/>
    <w:locked/>
    <w:rsid w:val="005D402B"/>
    <w:rPr>
      <w:rFonts w:ascii="Times" w:eastAsia="SimSun" w:hAnsi="Times" w:cs="Times New Roman"/>
      <w:sz w:val="20"/>
      <w:szCs w:val="20"/>
      <w:lang w:eastAsia="de-DE"/>
    </w:rPr>
  </w:style>
  <w:style w:type="paragraph" w:customStyle="1" w:styleId="StyleHeading1Before26ptAfter14ptLinespacingsin">
    <w:name w:val="Style Heading 1 + Before:  26 pt After:  14 pt Line spacing:  sin..."/>
    <w:basedOn w:val="Heading1"/>
    <w:autoRedefine/>
    <w:uiPriority w:val="99"/>
    <w:rsid w:val="005D402B"/>
    <w:pPr>
      <w:keepLines/>
      <w:pageBreakBefore w:val="0"/>
      <w:numPr>
        <w:numId w:val="8"/>
      </w:numPr>
      <w:tabs>
        <w:tab w:val="left" w:pos="284"/>
      </w:tabs>
      <w:suppressAutoHyphens/>
      <w:spacing w:before="520" w:after="280"/>
      <w:jc w:val="both"/>
    </w:pPr>
    <w:rPr>
      <w:rFonts w:ascii="Times" w:eastAsia="SimSun" w:hAnsi="Times"/>
      <w:smallCaps w:val="0"/>
      <w:kern w:val="0"/>
      <w:sz w:val="24"/>
      <w:szCs w:val="24"/>
      <w:lang w:eastAsia="de-DE"/>
    </w:rPr>
  </w:style>
  <w:style w:type="paragraph" w:customStyle="1" w:styleId="StyleStyleHeading1Before26ptAfter14ptLinespacing">
    <w:name w:val="Style Style Heading 1 + Before:  26 pt After:  14 pt Line spacing: ..."/>
    <w:basedOn w:val="StyleHeading1Before26ptAfter14ptLinespacingsin"/>
    <w:autoRedefine/>
    <w:uiPriority w:val="99"/>
    <w:rsid w:val="005D402B"/>
    <w:rPr>
      <w:rFonts w:cs="Times"/>
    </w:rPr>
  </w:style>
  <w:style w:type="paragraph" w:customStyle="1" w:styleId="Title1">
    <w:name w:val="Title1"/>
    <w:basedOn w:val="Normal"/>
    <w:next w:val="Author"/>
    <w:uiPriority w:val="99"/>
    <w:rsid w:val="005D402B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SimSun" w:hAnsi="Times"/>
      <w:b/>
      <w:sz w:val="28"/>
      <w:szCs w:val="20"/>
      <w:lang w:eastAsia="de-DE"/>
    </w:rPr>
  </w:style>
  <w:style w:type="paragraph" w:styleId="Revision">
    <w:name w:val="Revision"/>
    <w:hidden/>
    <w:uiPriority w:val="99"/>
    <w:semiHidden/>
    <w:rsid w:val="005D402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D402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LatinTimes12pt">
    <w:name w:val="Style Heading 1 + (Latin) Times 12 pt"/>
    <w:basedOn w:val="Heading1"/>
    <w:uiPriority w:val="99"/>
    <w:rsid w:val="005D402B"/>
    <w:pPr>
      <w:keepLines/>
      <w:pageBreakBefore w:val="0"/>
      <w:tabs>
        <w:tab w:val="left" w:pos="216"/>
      </w:tabs>
      <w:spacing w:before="160" w:after="80"/>
      <w:ind w:left="0" w:firstLine="0"/>
      <w:jc w:val="center"/>
    </w:pPr>
    <w:rPr>
      <w:rFonts w:ascii="Times" w:eastAsia="SimSun" w:hAnsi="Times"/>
      <w:b w:val="0"/>
      <w:noProof/>
      <w:kern w:val="0"/>
      <w:sz w:val="24"/>
      <w:szCs w:val="20"/>
      <w:lang w:eastAsia="de-DE"/>
    </w:rPr>
  </w:style>
  <w:style w:type="paragraph" w:customStyle="1" w:styleId="ReferencedText">
    <w:name w:val="Referenced Text"/>
    <w:basedOn w:val="BodyText"/>
    <w:link w:val="ReferencedTextChar"/>
    <w:uiPriority w:val="99"/>
    <w:rsid w:val="005D402B"/>
    <w:rPr>
      <w:rFonts w:ascii="Arial" w:hAnsi="Arial" w:cs="Arial"/>
      <w:sz w:val="18"/>
      <w:szCs w:val="18"/>
    </w:rPr>
  </w:style>
  <w:style w:type="character" w:customStyle="1" w:styleId="ReferencedTextChar">
    <w:name w:val="Referenced Text Char"/>
    <w:basedOn w:val="BodyTextChar"/>
    <w:link w:val="ReferencedText"/>
    <w:uiPriority w:val="99"/>
    <w:locked/>
    <w:rsid w:val="005D402B"/>
    <w:rPr>
      <w:rFonts w:ascii="Arial" w:eastAsia="SimSun" w:hAnsi="Arial" w:cs="Arial"/>
      <w:spacing w:val="-1"/>
      <w:sz w:val="18"/>
      <w:szCs w:val="18"/>
    </w:rPr>
  </w:style>
  <w:style w:type="paragraph" w:customStyle="1" w:styleId="Input">
    <w:name w:val="Input"/>
    <w:basedOn w:val="BodyText"/>
    <w:link w:val="InputChar"/>
    <w:uiPriority w:val="99"/>
    <w:rsid w:val="005D402B"/>
    <w:pPr>
      <w:spacing w:after="0"/>
      <w:ind w:firstLine="0"/>
    </w:pPr>
    <w:rPr>
      <w:lang w:eastAsia="de-DE"/>
    </w:rPr>
  </w:style>
  <w:style w:type="character" w:customStyle="1" w:styleId="InputChar">
    <w:name w:val="Input Char"/>
    <w:basedOn w:val="BodyTextChar"/>
    <w:link w:val="Input"/>
    <w:uiPriority w:val="99"/>
    <w:locked/>
    <w:rsid w:val="005D402B"/>
    <w:rPr>
      <w:rFonts w:ascii="Times New Roman" w:eastAsia="SimSun" w:hAnsi="Times New Roman" w:cs="Times New Roman"/>
      <w:spacing w:val="-1"/>
      <w:sz w:val="20"/>
      <w:szCs w:val="20"/>
      <w:lang w:eastAsia="de-DE"/>
    </w:rPr>
  </w:style>
  <w:style w:type="paragraph" w:customStyle="1" w:styleId="Output">
    <w:name w:val="Output"/>
    <w:basedOn w:val="Input"/>
    <w:link w:val="OutputChar"/>
    <w:uiPriority w:val="99"/>
    <w:rsid w:val="005D402B"/>
    <w:pPr>
      <w:ind w:left="360" w:hanging="360"/>
    </w:pPr>
  </w:style>
  <w:style w:type="character" w:customStyle="1" w:styleId="OutputChar">
    <w:name w:val="Output Char"/>
    <w:basedOn w:val="InputChar"/>
    <w:link w:val="Output"/>
    <w:uiPriority w:val="99"/>
    <w:locked/>
    <w:rsid w:val="005D402B"/>
    <w:rPr>
      <w:rFonts w:ascii="Times New Roman" w:eastAsia="SimSun" w:hAnsi="Times New Roman" w:cs="Times New Roman"/>
      <w:spacing w:val="-1"/>
      <w:sz w:val="20"/>
      <w:szCs w:val="20"/>
      <w:lang w:eastAsia="de-DE"/>
    </w:rPr>
  </w:style>
  <w:style w:type="paragraph" w:customStyle="1" w:styleId="Step">
    <w:name w:val="Step"/>
    <w:basedOn w:val="Output"/>
    <w:link w:val="StepChar"/>
    <w:uiPriority w:val="99"/>
    <w:rsid w:val="005D402B"/>
    <w:pPr>
      <w:numPr>
        <w:numId w:val="13"/>
      </w:numPr>
      <w:jc w:val="left"/>
    </w:pPr>
    <w:rPr>
      <w:rFonts w:ascii="Arial" w:hAnsi="Arial" w:cs="Arial"/>
      <w:i/>
      <w:iCs/>
      <w:sz w:val="18"/>
      <w:szCs w:val="18"/>
    </w:rPr>
  </w:style>
  <w:style w:type="character" w:customStyle="1" w:styleId="StepChar">
    <w:name w:val="Step Char"/>
    <w:basedOn w:val="OutputChar"/>
    <w:link w:val="Step"/>
    <w:uiPriority w:val="99"/>
    <w:locked/>
    <w:rsid w:val="005D402B"/>
    <w:rPr>
      <w:rFonts w:ascii="Arial" w:eastAsia="SimSun" w:hAnsi="Arial" w:cs="Arial"/>
      <w:i/>
      <w:iCs/>
      <w:spacing w:val="-1"/>
      <w:sz w:val="18"/>
      <w:szCs w:val="1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5D402B"/>
  </w:style>
  <w:style w:type="table" w:customStyle="1" w:styleId="MediumList11">
    <w:name w:val="Medium List 11"/>
    <w:basedOn w:val="TableNormal"/>
    <w:uiPriority w:val="65"/>
    <w:rsid w:val="005D402B"/>
    <w:pPr>
      <w:spacing w:after="0" w:line="240" w:lineRule="auto"/>
    </w:pPr>
    <w:rPr>
      <w:color w:val="000000" w:themeColor="text1"/>
      <w:lang w:val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TableTitle">
    <w:name w:val="Table Title"/>
    <w:basedOn w:val="Normal"/>
    <w:next w:val="Normal"/>
    <w:link w:val="TableTitleChar"/>
    <w:autoRedefine/>
    <w:uiPriority w:val="99"/>
    <w:rsid w:val="005D402B"/>
    <w:pPr>
      <w:keepNext/>
      <w:numPr>
        <w:ilvl w:val="1"/>
        <w:numId w:val="9"/>
      </w:numPr>
      <w:spacing w:before="120" w:after="120"/>
      <w:jc w:val="center"/>
    </w:pPr>
    <w:rPr>
      <w:lang w:val="en-CA"/>
    </w:rPr>
  </w:style>
  <w:style w:type="paragraph" w:customStyle="1" w:styleId="TableText">
    <w:name w:val="Table Text"/>
    <w:basedOn w:val="Normal"/>
    <w:uiPriority w:val="99"/>
    <w:rsid w:val="005D402B"/>
    <w:pPr>
      <w:autoSpaceDE w:val="0"/>
      <w:autoSpaceDN w:val="0"/>
      <w:jc w:val="both"/>
    </w:pPr>
    <w:rPr>
      <w:sz w:val="20"/>
      <w:szCs w:val="16"/>
    </w:rPr>
  </w:style>
  <w:style w:type="table" w:customStyle="1" w:styleId="SBZTable">
    <w:name w:val="SBZTable"/>
    <w:basedOn w:val="MediumList12"/>
    <w:uiPriority w:val="99"/>
    <w:qFormat/>
    <w:rsid w:val="005D402B"/>
    <w:rPr>
      <w:rFonts w:ascii="Times New Roman" w:eastAsiaTheme="majorEastAsia" w:hAnsi="Times New Roman" w:cs="Times New Roman"/>
      <w:sz w:val="18"/>
      <w:szCs w:val="20"/>
      <w:lang w:val="en-GB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4" w:space="0" w:color="auto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12" w:space="0" w:color="auto"/>
          <w:bottom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MediumList12">
    <w:name w:val="Medium List 12"/>
    <w:basedOn w:val="TableNormal"/>
    <w:uiPriority w:val="65"/>
    <w:rsid w:val="005D402B"/>
    <w:pPr>
      <w:spacing w:after="0" w:line="240" w:lineRule="auto"/>
    </w:pPr>
    <w:rPr>
      <w:color w:val="000000" w:themeColor="text1"/>
      <w:lang w:val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D402B"/>
    <w:rPr>
      <w:color w:val="808080"/>
    </w:rPr>
  </w:style>
  <w:style w:type="paragraph" w:customStyle="1" w:styleId="Assumption">
    <w:name w:val="Assumption"/>
    <w:basedOn w:val="Input"/>
    <w:uiPriority w:val="99"/>
    <w:qFormat/>
    <w:rsid w:val="005D402B"/>
  </w:style>
  <w:style w:type="paragraph" w:styleId="TOC4">
    <w:name w:val="toc 4"/>
    <w:basedOn w:val="Normal"/>
    <w:next w:val="Normal"/>
    <w:autoRedefine/>
    <w:uiPriority w:val="39"/>
    <w:unhideWhenUsed/>
    <w:rsid w:val="005D402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5D402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5D402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5D402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5D402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5D402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character" w:styleId="Strong">
    <w:name w:val="Strong"/>
    <w:basedOn w:val="DefaultParagraphFont"/>
    <w:qFormat/>
    <w:rsid w:val="005D402B"/>
    <w:rPr>
      <w:b/>
      <w:bCs/>
    </w:rPr>
  </w:style>
  <w:style w:type="paragraph" w:customStyle="1" w:styleId="Heading1withoutnumbering">
    <w:name w:val="Heading 1 without numbering"/>
    <w:basedOn w:val="Heading1"/>
    <w:uiPriority w:val="99"/>
    <w:rsid w:val="005D402B"/>
    <w:pPr>
      <w:numPr>
        <w:numId w:val="0"/>
      </w:numPr>
    </w:pPr>
  </w:style>
  <w:style w:type="paragraph" w:customStyle="1" w:styleId="Paragraph1Standard">
    <w:name w:val="Paragraph1Standard"/>
    <w:basedOn w:val="Standard"/>
    <w:next w:val="Standard"/>
    <w:uiPriority w:val="99"/>
    <w:qFormat/>
    <w:rsid w:val="005D402B"/>
    <w:pPr>
      <w:ind w:firstLine="0"/>
    </w:pPr>
  </w:style>
  <w:style w:type="character" w:customStyle="1" w:styleId="RefWord">
    <w:name w:val="RefWord"/>
    <w:basedOn w:val="DefaultParagraphFont"/>
    <w:uiPriority w:val="1"/>
    <w:qFormat/>
    <w:rsid w:val="005D402B"/>
    <w:rPr>
      <w:rFonts w:ascii="Helvetica" w:hAnsi="Helvetica"/>
      <w:sz w:val="22"/>
    </w:rPr>
  </w:style>
  <w:style w:type="paragraph" w:customStyle="1" w:styleId="Bullet">
    <w:name w:val="Bullet"/>
    <w:basedOn w:val="Standard"/>
    <w:qFormat/>
    <w:rsid w:val="005D402B"/>
    <w:pPr>
      <w:numPr>
        <w:numId w:val="11"/>
      </w:numPr>
      <w:ind w:left="993" w:hanging="284"/>
    </w:pPr>
  </w:style>
  <w:style w:type="paragraph" w:customStyle="1" w:styleId="Bullet2">
    <w:name w:val="Bullet2"/>
    <w:basedOn w:val="Bullet"/>
    <w:rsid w:val="005D402B"/>
    <w:pPr>
      <w:numPr>
        <w:ilvl w:val="1"/>
      </w:numPr>
      <w:ind w:left="1276" w:hanging="283"/>
    </w:pPr>
  </w:style>
  <w:style w:type="paragraph" w:customStyle="1" w:styleId="bulletlist">
    <w:name w:val="bullet list"/>
    <w:basedOn w:val="BodyText"/>
    <w:uiPriority w:val="99"/>
    <w:semiHidden/>
    <w:rsid w:val="005D402B"/>
    <w:pPr>
      <w:numPr>
        <w:numId w:val="14"/>
      </w:numPr>
    </w:pPr>
  </w:style>
  <w:style w:type="character" w:styleId="EndnoteReference">
    <w:name w:val="endnote reference"/>
    <w:basedOn w:val="DefaultParagraphFont"/>
    <w:uiPriority w:val="99"/>
    <w:semiHidden/>
    <w:unhideWhenUsed/>
    <w:rsid w:val="005D402B"/>
    <w:rPr>
      <w:vertAlign w:val="superscript"/>
    </w:rPr>
  </w:style>
  <w:style w:type="character" w:styleId="PageNumber">
    <w:name w:val="page number"/>
    <w:basedOn w:val="DefaultParagraphFont"/>
    <w:rsid w:val="005D402B"/>
  </w:style>
  <w:style w:type="character" w:customStyle="1" w:styleId="mediumb-text">
    <w:name w:val="mediumb-text"/>
    <w:basedOn w:val="DefaultParagraphFont"/>
    <w:rsid w:val="005D402B"/>
  </w:style>
  <w:style w:type="paragraph" w:customStyle="1" w:styleId="Reference">
    <w:name w:val="Reference"/>
    <w:basedOn w:val="Normal"/>
    <w:autoRedefine/>
    <w:rsid w:val="005D402B"/>
    <w:pPr>
      <w:numPr>
        <w:numId w:val="15"/>
      </w:numPr>
      <w:spacing w:after="120"/>
      <w:jc w:val="both"/>
    </w:pPr>
    <w:rPr>
      <w:lang w:val="en-CA"/>
    </w:rPr>
  </w:style>
  <w:style w:type="paragraph" w:customStyle="1" w:styleId="Bodytype">
    <w:name w:val="Body type"/>
    <w:basedOn w:val="Normal"/>
    <w:rsid w:val="004350AB"/>
    <w:pPr>
      <w:suppressAutoHyphens/>
      <w:spacing w:line="250" w:lineRule="exact"/>
      <w:ind w:firstLine="200"/>
      <w:jc w:val="both"/>
    </w:pPr>
    <w:rPr>
      <w:rFonts w:eastAsia="SimSun"/>
      <w:kern w:val="1"/>
      <w:sz w:val="20"/>
      <w:lang w:eastAsia="ar-SA"/>
    </w:rPr>
  </w:style>
  <w:style w:type="paragraph" w:customStyle="1" w:styleId="MyText">
    <w:name w:val="MyText"/>
    <w:basedOn w:val="BodyText"/>
    <w:rsid w:val="004350AB"/>
    <w:pPr>
      <w:spacing w:line="276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szCs w:val="22"/>
      <w:lang w:val="en-CA"/>
    </w:rPr>
  </w:style>
  <w:style w:type="paragraph" w:customStyle="1" w:styleId="MyHeading2">
    <w:name w:val="MyHeading2"/>
    <w:basedOn w:val="BodyText"/>
    <w:rsid w:val="004805C3"/>
    <w:pPr>
      <w:numPr>
        <w:ilvl w:val="1"/>
        <w:numId w:val="17"/>
      </w:numPr>
      <w:tabs>
        <w:tab w:val="clear" w:pos="0"/>
      </w:tabs>
      <w:suppressAutoHyphens/>
      <w:spacing w:line="240" w:lineRule="auto"/>
      <w:jc w:val="left"/>
    </w:pPr>
    <w:rPr>
      <w:rFonts w:eastAsia="Times New Roman"/>
      <w:spacing w:val="0"/>
      <w:lang w:eastAsia="ar-SA"/>
    </w:rPr>
  </w:style>
  <w:style w:type="paragraph" w:customStyle="1" w:styleId="MyHeading3">
    <w:name w:val="MyHeading3"/>
    <w:basedOn w:val="MyText"/>
    <w:rsid w:val="004805C3"/>
    <w:pPr>
      <w:numPr>
        <w:ilvl w:val="2"/>
        <w:numId w:val="17"/>
      </w:numPr>
      <w:tabs>
        <w:tab w:val="clear" w:pos="0"/>
      </w:tabs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MyCodeTitle">
    <w:name w:val="MyCodeTitle"/>
    <w:basedOn w:val="Normal"/>
    <w:rsid w:val="004805C3"/>
    <w:pPr>
      <w:numPr>
        <w:numId w:val="17"/>
      </w:numPr>
      <w:suppressAutoHyphens/>
      <w:outlineLvl w:val="0"/>
    </w:pPr>
    <w:rPr>
      <w:i/>
      <w:iCs/>
      <w:sz w:val="20"/>
      <w:szCs w:val="20"/>
      <w:lang w:eastAsia="ar-SA"/>
    </w:rPr>
  </w:style>
  <w:style w:type="paragraph" w:customStyle="1" w:styleId="TextofReference">
    <w:name w:val="Text of Reference"/>
    <w:rsid w:val="00310BEA"/>
    <w:pPr>
      <w:numPr>
        <w:numId w:val="18"/>
      </w:numPr>
      <w:suppressAutoHyphens/>
      <w:spacing w:after="0" w:line="230" w:lineRule="exact"/>
      <w:jc w:val="both"/>
    </w:pPr>
    <w:rPr>
      <w:rFonts w:ascii="Times New Roman" w:eastAsia="SimSun" w:hAnsi="Times New Roman" w:cs="Times New Roman"/>
      <w:sz w:val="16"/>
      <w:szCs w:val="20"/>
      <w:lang w:eastAsia="ar-SA"/>
    </w:rPr>
  </w:style>
  <w:style w:type="paragraph" w:customStyle="1" w:styleId="Figure">
    <w:name w:val="Figure"/>
    <w:basedOn w:val="Bodytype"/>
    <w:rsid w:val="00310BEA"/>
    <w:pPr>
      <w:ind w:firstLine="0"/>
      <w:jc w:val="center"/>
    </w:pPr>
    <w:rPr>
      <w:sz w:val="17"/>
    </w:rPr>
  </w:style>
  <w:style w:type="character" w:customStyle="1" w:styleId="WW8Num7z1">
    <w:name w:val="WW8Num7z1"/>
    <w:rsid w:val="00152BFF"/>
    <w:rPr>
      <w:rFonts w:ascii="Times New Roman" w:hAnsi="Times New Roman"/>
      <w:b/>
      <w:i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1B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1B9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Title">
    <w:name w:val="Listing Title"/>
    <w:basedOn w:val="TableTitle"/>
    <w:link w:val="ListingTitleChar"/>
    <w:qFormat/>
    <w:rsid w:val="00AB45E7"/>
    <w:pPr>
      <w:numPr>
        <w:ilvl w:val="0"/>
        <w:numId w:val="19"/>
      </w:numPr>
      <w:ind w:left="130" w:hanging="130"/>
      <w:jc w:val="left"/>
    </w:pPr>
  </w:style>
  <w:style w:type="paragraph" w:customStyle="1" w:styleId="ListingBody">
    <w:name w:val="Listing Body"/>
    <w:basedOn w:val="ListParagraph"/>
    <w:link w:val="ListingBodyChar"/>
    <w:qFormat/>
    <w:rsid w:val="0031160F"/>
    <w:pPr>
      <w:shd w:val="clear" w:color="auto" w:fill="EEECE1" w:themeFill="background2"/>
      <w:spacing w:after="200" w:line="360" w:lineRule="auto"/>
      <w:ind w:left="0"/>
      <w:jc w:val="both"/>
    </w:pPr>
    <w:rPr>
      <w:rFonts w:ascii="Consolas" w:hAnsi="Consolas"/>
      <w:b/>
      <w:bCs/>
      <w:sz w:val="16"/>
      <w:szCs w:val="22"/>
      <w:lang w:val="en-CA"/>
    </w:rPr>
  </w:style>
  <w:style w:type="character" w:customStyle="1" w:styleId="TableTitleChar">
    <w:name w:val="Table Title Char"/>
    <w:basedOn w:val="DefaultParagraphFont"/>
    <w:link w:val="TableTitle"/>
    <w:uiPriority w:val="99"/>
    <w:rsid w:val="00AB45E7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ListingTitleChar">
    <w:name w:val="Listing Title Char"/>
    <w:basedOn w:val="TableTitleChar"/>
    <w:link w:val="ListingTitle"/>
    <w:rsid w:val="00AB45E7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basedOn w:val="DefaultParagraphFont"/>
    <w:link w:val="ListParagraph"/>
    <w:rsid w:val="00AB45E7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ngBodyChar">
    <w:name w:val="Listing Body Char"/>
    <w:basedOn w:val="ListParagraphChar"/>
    <w:link w:val="ListingBody"/>
    <w:rsid w:val="0031160F"/>
    <w:rPr>
      <w:rFonts w:ascii="Consolas" w:eastAsia="Times New Roman" w:hAnsi="Consolas" w:cs="Times New Roman"/>
      <w:b/>
      <w:bCs/>
      <w:sz w:val="16"/>
      <w:szCs w:val="24"/>
      <w:shd w:val="clear" w:color="auto" w:fill="EEECE1" w:themeFill="background2"/>
      <w:lang w:val="en-CA"/>
    </w:rPr>
  </w:style>
  <w:style w:type="paragraph" w:customStyle="1" w:styleId="Heading21">
    <w:name w:val="Heading 21"/>
    <w:basedOn w:val="Normal"/>
    <w:next w:val="Normal"/>
    <w:rsid w:val="0087171A"/>
    <w:pPr>
      <w:keepNext/>
      <w:keepLines/>
      <w:widowControl w:val="0"/>
      <w:numPr>
        <w:numId w:val="20"/>
      </w:numPr>
      <w:suppressAutoHyphens/>
      <w:jc w:val="both"/>
      <w:textAlignment w:val="baseline"/>
    </w:pPr>
    <w:rPr>
      <w:rFonts w:eastAsia="SimSun"/>
      <w:b/>
      <w:bCs/>
      <w:i/>
      <w:kern w:val="1"/>
      <w:sz w:val="20"/>
      <w:lang w:eastAsia="ar-SA"/>
    </w:rPr>
  </w:style>
  <w:style w:type="paragraph" w:customStyle="1" w:styleId="Normalparagraph">
    <w:name w:val="Normal paragraph"/>
    <w:basedOn w:val="Normal"/>
    <w:rsid w:val="00CA2688"/>
    <w:pPr>
      <w:suppressAutoHyphens/>
      <w:spacing w:before="100" w:line="260" w:lineRule="atLeast"/>
      <w:ind w:firstLine="340"/>
      <w:jc w:val="both"/>
    </w:pPr>
    <w:rPr>
      <w:sz w:val="20"/>
      <w:lang w:val="en-GB" w:eastAsia="ar-SA"/>
    </w:rPr>
  </w:style>
  <w:style w:type="paragraph" w:customStyle="1" w:styleId="Figurecaption0">
    <w:name w:val="Figure caption"/>
    <w:basedOn w:val="Figure"/>
    <w:next w:val="Normal"/>
    <w:rsid w:val="00CA2688"/>
    <w:pPr>
      <w:keepNext/>
      <w:spacing w:before="100" w:line="200" w:lineRule="atLeast"/>
      <w:jc w:val="both"/>
    </w:pPr>
    <w:rPr>
      <w:rFonts w:eastAsia="Times New Roman"/>
      <w:kern w:val="0"/>
      <w:sz w:val="16"/>
      <w:lang w:val="en-GB"/>
    </w:rPr>
  </w:style>
  <w:style w:type="character" w:customStyle="1" w:styleId="InternetLink">
    <w:name w:val="Internet Link"/>
    <w:basedOn w:val="DefaultParagraphFont"/>
    <w:rsid w:val="006F2DFD"/>
    <w:rPr>
      <w:rFonts w:ascii="Times New Roman" w:hAnsi="Times New Roman" w:cs="Times New Roman" w:hint="default"/>
      <w:color w:val="0000FF"/>
      <w:u w:val="single"/>
      <w:lang w:val="en-US" w:eastAsia="en-US"/>
    </w:rPr>
  </w:style>
  <w:style w:type="paragraph" w:customStyle="1" w:styleId="MyTableCaption">
    <w:name w:val="MyTableCaption"/>
    <w:basedOn w:val="ListNumber"/>
    <w:rsid w:val="006F2DFD"/>
    <w:pPr>
      <w:keepNext/>
      <w:suppressAutoHyphens/>
      <w:ind w:firstLine="0"/>
      <w:jc w:val="center"/>
    </w:pPr>
    <w:rPr>
      <w:rFonts w:ascii="Georgia" w:hAnsi="Georgia"/>
      <w:lang w:eastAsia="ar-SA"/>
    </w:rPr>
  </w:style>
  <w:style w:type="paragraph" w:customStyle="1" w:styleId="MyTableContents">
    <w:name w:val="MyTableContents"/>
    <w:basedOn w:val="Normal"/>
    <w:rsid w:val="006F2DFD"/>
    <w:pPr>
      <w:keepNext/>
      <w:suppressLineNumbers/>
      <w:pBdr>
        <w:top w:val="double" w:sz="1" w:space="1" w:color="000000"/>
      </w:pBdr>
      <w:suppressAutoHyphens/>
      <w:spacing w:after="283"/>
    </w:pPr>
    <w:rPr>
      <w:rFonts w:ascii="Andalus" w:hAnsi="Andalus"/>
      <w:sz w:val="20"/>
      <w:szCs w:val="20"/>
      <w:lang w:eastAsia="ar-SA"/>
    </w:rPr>
  </w:style>
  <w:style w:type="paragraph" w:customStyle="1" w:styleId="MyCode">
    <w:name w:val="MyCode"/>
    <w:basedOn w:val="Normal"/>
    <w:rsid w:val="006F2DFD"/>
    <w:pPr>
      <w:shd w:val="clear" w:color="auto" w:fill="F3F3F3"/>
      <w:suppressAutoHyphens/>
    </w:pPr>
    <w:rPr>
      <w:i/>
      <w:iCs/>
      <w:sz w:val="20"/>
      <w:szCs w:val="20"/>
      <w:lang w:eastAsia="ar-SA"/>
    </w:rPr>
  </w:style>
  <w:style w:type="character" w:customStyle="1" w:styleId="SC102355">
    <w:name w:val="SC.10.2355"/>
    <w:rsid w:val="006F2DFD"/>
    <w:rPr>
      <w:sz w:val="18"/>
      <w:szCs w:val="18"/>
    </w:rPr>
  </w:style>
  <w:style w:type="paragraph" w:customStyle="1" w:styleId="TableCaption">
    <w:name w:val="TableCaption"/>
    <w:basedOn w:val="ListNumber"/>
    <w:link w:val="TableCaptionChar"/>
    <w:qFormat/>
    <w:rsid w:val="006F2DFD"/>
    <w:pPr>
      <w:jc w:val="center"/>
    </w:pPr>
    <w:rPr>
      <w:rFonts w:ascii="Georgia" w:hAnsi="Georgia"/>
      <w:sz w:val="20"/>
      <w:szCs w:val="20"/>
    </w:rPr>
  </w:style>
  <w:style w:type="paragraph" w:styleId="ListNumber">
    <w:name w:val="List Number"/>
    <w:basedOn w:val="Normal"/>
    <w:link w:val="ListNumberChar"/>
    <w:uiPriority w:val="99"/>
    <w:unhideWhenUsed/>
    <w:rsid w:val="006F2DFD"/>
    <w:pPr>
      <w:numPr>
        <w:numId w:val="33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rsid w:val="006F2DFD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aptionChar">
    <w:name w:val="TableCaption Char"/>
    <w:basedOn w:val="ListNumberChar"/>
    <w:link w:val="TableCaption"/>
    <w:rsid w:val="006F2DFD"/>
    <w:rPr>
      <w:rFonts w:ascii="Georgia" w:eastAsia="Times New Roman" w:hAnsi="Georgia" w:cs="Times New Roman"/>
      <w:sz w:val="20"/>
      <w:szCs w:val="20"/>
    </w:rPr>
  </w:style>
  <w:style w:type="paragraph" w:customStyle="1" w:styleId="Heading11">
    <w:name w:val="Heading 11"/>
    <w:basedOn w:val="Normal"/>
    <w:next w:val="Bodytype"/>
    <w:rsid w:val="006F2DFD"/>
    <w:pPr>
      <w:keepNext/>
      <w:keepLines/>
      <w:widowControl w:val="0"/>
      <w:suppressAutoHyphens/>
      <w:jc w:val="both"/>
      <w:textAlignment w:val="baseline"/>
    </w:pPr>
    <w:rPr>
      <w:rFonts w:eastAsia="SimSun"/>
      <w:b/>
      <w:bCs/>
      <w:kern w:val="1"/>
      <w:sz w:val="21"/>
      <w:lang w:val="en-CA" w:eastAsia="ar-SA"/>
    </w:rPr>
  </w:style>
  <w:style w:type="paragraph" w:customStyle="1" w:styleId="Table">
    <w:name w:val="Table"/>
    <w:basedOn w:val="Bodytype"/>
    <w:next w:val="Bodytype"/>
    <w:rsid w:val="006F2DFD"/>
    <w:pPr>
      <w:spacing w:before="60" w:after="60" w:line="240" w:lineRule="auto"/>
      <w:ind w:firstLine="0"/>
      <w:jc w:val="center"/>
    </w:pPr>
    <w:rPr>
      <w:sz w:val="17"/>
      <w:lang w:val="en-CA"/>
    </w:rPr>
  </w:style>
  <w:style w:type="paragraph" w:customStyle="1" w:styleId="TableContents">
    <w:name w:val="Table Contents"/>
    <w:basedOn w:val="Standard"/>
    <w:rsid w:val="006F2DFD"/>
    <w:pPr>
      <w:suppressLineNumbers/>
      <w:suppressAutoHyphens/>
      <w:spacing w:before="0" w:line="240" w:lineRule="auto"/>
      <w:ind w:firstLine="0"/>
      <w:jc w:val="left"/>
      <w:textAlignment w:val="baseline"/>
    </w:pPr>
    <w:rPr>
      <w:rFonts w:eastAsia="Arial Unicode MS"/>
      <w:kern w:val="1"/>
      <w:sz w:val="20"/>
      <w:szCs w:val="20"/>
      <w:lang w:bidi="en-US"/>
    </w:rPr>
  </w:style>
  <w:style w:type="paragraph" w:customStyle="1" w:styleId="Textbody">
    <w:name w:val="Text body"/>
    <w:basedOn w:val="Standard"/>
    <w:rsid w:val="006F2DFD"/>
    <w:pPr>
      <w:widowControl w:val="0"/>
      <w:suppressAutoHyphens/>
      <w:autoSpaceDN w:val="0"/>
      <w:spacing w:before="0" w:after="283" w:line="240" w:lineRule="auto"/>
      <w:ind w:firstLine="0"/>
      <w:jc w:val="left"/>
      <w:textAlignment w:val="baseline"/>
    </w:pPr>
    <w:rPr>
      <w:rFonts w:eastAsia="Arial Unicode MS" w:cs="Tahoma"/>
      <w:color w:val="000000"/>
      <w:kern w:val="3"/>
      <w:lang w:bidi="en-US"/>
    </w:rPr>
  </w:style>
  <w:style w:type="paragraph" w:customStyle="1" w:styleId="ReferencesHeader">
    <w:name w:val="References Header"/>
    <w:basedOn w:val="Heading1"/>
    <w:qFormat/>
    <w:rsid w:val="006F2DFD"/>
    <w:pPr>
      <w:ind w:left="142" w:hanging="142"/>
    </w:pPr>
    <w:rPr>
      <w:lang w:val="en-CA"/>
    </w:rPr>
  </w:style>
  <w:style w:type="paragraph" w:customStyle="1" w:styleId="AppendixHeading1">
    <w:name w:val="Appendix Heading 1"/>
    <w:basedOn w:val="Heading1"/>
    <w:link w:val="AppendixHeading1Char"/>
    <w:qFormat/>
    <w:rsid w:val="006F2DFD"/>
    <w:pPr>
      <w:numPr>
        <w:ilvl w:val="1"/>
        <w:numId w:val="120"/>
      </w:numPr>
    </w:pPr>
    <w:rPr>
      <w:iCs/>
      <w:lang w:val="en-CA"/>
    </w:rPr>
  </w:style>
  <w:style w:type="paragraph" w:customStyle="1" w:styleId="AppendixHeading2">
    <w:name w:val="Appendix Heading 2"/>
    <w:link w:val="AppendixHeading2Char"/>
    <w:qFormat/>
    <w:rsid w:val="00922B2F"/>
    <w:pPr>
      <w:numPr>
        <w:ilvl w:val="1"/>
        <w:numId w:val="121"/>
      </w:numPr>
      <w:spacing w:before="600"/>
    </w:pPr>
    <w:rPr>
      <w:rFonts w:ascii="Arial" w:eastAsia="Times New Roman" w:hAnsi="Arial" w:cs="Times New Roman"/>
      <w:b/>
      <w:i/>
      <w:sz w:val="28"/>
      <w:szCs w:val="28"/>
      <w:lang w:val="en-CA"/>
    </w:rPr>
  </w:style>
  <w:style w:type="character" w:customStyle="1" w:styleId="AppendixHeading1Char">
    <w:name w:val="Appendix Heading 1 Char"/>
    <w:basedOn w:val="Heading1Char"/>
    <w:link w:val="AppendixHeading1"/>
    <w:rsid w:val="006F2DFD"/>
    <w:rPr>
      <w:rFonts w:ascii="Arial" w:eastAsia="Times New Roman" w:hAnsi="Arial" w:cs="Times New Roman"/>
      <w:b/>
      <w:iCs/>
      <w:smallCaps/>
      <w:kern w:val="32"/>
      <w:sz w:val="32"/>
      <w:szCs w:val="32"/>
      <w:lang w:val="en-CA"/>
    </w:rPr>
  </w:style>
  <w:style w:type="character" w:customStyle="1" w:styleId="AppendixHeading2Char">
    <w:name w:val="Appendix Heading 2 Char"/>
    <w:basedOn w:val="Heading2Char"/>
    <w:link w:val="AppendixHeading2"/>
    <w:rsid w:val="00922B2F"/>
    <w:rPr>
      <w:rFonts w:ascii="Arial" w:eastAsia="Times New Roman" w:hAnsi="Arial" w:cs="Times New Roman"/>
      <w:b/>
      <w:i/>
      <w:sz w:val="28"/>
      <w:szCs w:val="28"/>
      <w:lang w:val="en-CA"/>
    </w:rPr>
  </w:style>
  <w:style w:type="table" w:customStyle="1" w:styleId="LightShading1">
    <w:name w:val="Light Shading1"/>
    <w:basedOn w:val="TableNormal"/>
    <w:uiPriority w:val="60"/>
    <w:rsid w:val="006F2D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ppendixHeading3">
    <w:name w:val="Appendix Heading 3"/>
    <w:basedOn w:val="Heading3"/>
    <w:link w:val="AppendixHeading3Char"/>
    <w:qFormat/>
    <w:rsid w:val="002824E5"/>
    <w:pPr>
      <w:numPr>
        <w:numId w:val="121"/>
      </w:numPr>
    </w:pPr>
    <w:rPr>
      <w:lang w:val="en-CA"/>
    </w:rPr>
  </w:style>
  <w:style w:type="character" w:customStyle="1" w:styleId="AppendixHeading3Char">
    <w:name w:val="Appendix Heading 3 Char"/>
    <w:basedOn w:val="Heading3Char"/>
    <w:link w:val="AppendixHeading3"/>
    <w:rsid w:val="002824E5"/>
    <w:rPr>
      <w:rFonts w:asciiTheme="minorBidi" w:eastAsiaTheme="majorEastAsia" w:hAnsiTheme="minorBidi"/>
      <w:b/>
      <w:bCs/>
      <w:sz w:val="24"/>
      <w:szCs w:val="24"/>
      <w:lang w:val="en-CA"/>
    </w:rPr>
  </w:style>
  <w:style w:type="table" w:styleId="LightShading">
    <w:name w:val="Light Shading"/>
    <w:basedOn w:val="TableNormal"/>
    <w:uiPriority w:val="60"/>
    <w:rsid w:val="00CF1A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8432E-B6D2-4221-84CB-E924C423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Ali Fatolahi</cp:lastModifiedBy>
  <cp:revision>79</cp:revision>
  <cp:lastPrinted>2012-04-16T11:27:00Z</cp:lastPrinted>
  <dcterms:created xsi:type="dcterms:W3CDTF">2012-04-11T18:49:00Z</dcterms:created>
  <dcterms:modified xsi:type="dcterms:W3CDTF">2012-05-14T17:33:00Z</dcterms:modified>
</cp:coreProperties>
</file>